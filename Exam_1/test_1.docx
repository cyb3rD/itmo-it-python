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83D45">
      <w:pPr>
        <w:pStyle w:val="a5"/>
        <w:widowControl w:val="0"/>
      </w:pPr>
      <w:r>
        <w:t xml:space="preserve">Курс </w:t>
      </w:r>
      <w:r>
        <w:rPr>
          <w:rFonts w:ascii="Arial"/>
          <w:lang w:val="en-US"/>
        </w:rPr>
        <w:t>Python</w:t>
      </w:r>
      <w:r w:rsidRPr="00A56688">
        <w:rPr>
          <w:rFonts w:ascii="Arial"/>
        </w:rPr>
        <w:t xml:space="preserve"> - </w:t>
      </w:r>
      <w:r>
        <w:t xml:space="preserve">Тест </w:t>
      </w:r>
      <w:r>
        <w:rPr>
          <w:rFonts w:ascii="Arial"/>
        </w:rPr>
        <w:t>1</w:t>
      </w:r>
    </w:p>
    <w:p w:rsidR="00000000" w:rsidRDefault="00283D45">
      <w:pPr>
        <w:pStyle w:val="a5"/>
        <w:widowControl w:val="0"/>
      </w:pPr>
    </w:p>
    <w:p w:rsidR="00000000" w:rsidRDefault="00283D45">
      <w:pPr>
        <w:pStyle w:val="a5"/>
        <w:widowControl w:val="0"/>
        <w:rPr>
          <w:rFonts w:ascii="Arial Bold" w:eastAsia="Arial Bold" w:hAnsi="Arial Bold" w:cs="Arial Bold"/>
        </w:rPr>
      </w:pPr>
      <w:r>
        <w:rPr>
          <w:rFonts w:ascii="Arial"/>
        </w:rPr>
        <w:t xml:space="preserve">A. </w:t>
      </w:r>
      <w:r>
        <w:t>Дан ряд выражений</w:t>
      </w:r>
      <w:r>
        <w:rPr>
          <w:rFonts w:ascii="Arial"/>
        </w:rPr>
        <w:t xml:space="preserve">. </w:t>
      </w:r>
      <w:r>
        <w:t>Определить</w:t>
      </w:r>
      <w:r>
        <w:rPr>
          <w:rFonts w:ascii="Arial"/>
        </w:rPr>
        <w:t xml:space="preserve">, </w:t>
      </w:r>
      <w:r>
        <w:t>какие пройдут успешно</w:t>
      </w:r>
      <w:r>
        <w:rPr>
          <w:rFonts w:ascii="Arial"/>
        </w:rPr>
        <w:t xml:space="preserve">, </w:t>
      </w:r>
      <w:r>
        <w:t xml:space="preserve">какие </w:t>
      </w:r>
      <w:r>
        <w:rPr>
          <w:rFonts w:ascii="Arial"/>
        </w:rPr>
        <w:t xml:space="preserve">- </w:t>
      </w:r>
      <w:r>
        <w:t xml:space="preserve">с </w:t>
      </w:r>
      <w:r>
        <w:t>ошибкой</w:t>
      </w:r>
    </w:p>
    <w:p w:rsidR="00000000" w:rsidRDefault="00283D45">
      <w:pPr>
        <w:pStyle w:val="a5"/>
        <w:widowControl w:val="0"/>
        <w:rPr>
          <w:rFonts w:ascii="Arial Bold" w:eastAsia="Arial Bold" w:hAnsi="Arial Bold" w:cs="Arial Bold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60"/>
        <w:gridCol w:w="4420"/>
        <w:gridCol w:w="740"/>
        <w:gridCol w:w="3420"/>
      </w:tblGrid>
      <w:tr w:rsidR="00000000" w:rsidRPr="00A56688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Code</w:t>
            </w:r>
            <w:proofErr w:type="spellEnd"/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+/-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</w:pPr>
            <w:r>
              <w:t xml:space="preserve">Если </w:t>
            </w:r>
            <w:r>
              <w:rPr>
                <w:rFonts w:ascii="Arial"/>
              </w:rPr>
              <w:t xml:space="preserve">-, </w:t>
            </w:r>
            <w:r>
              <w:t>то почему и что исправить</w:t>
            </w:r>
          </w:p>
        </w:tc>
      </w:tr>
      <w:tr w:rsidR="00000000" w:rsidRPr="007D336D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rFonts w:ascii="Arial"/>
                <w:lang w:val="en-US"/>
              </w:rPr>
              <w:t xml:space="preserve">s = </w:t>
            </w:r>
            <w:r w:rsidRPr="00A56688">
              <w:rPr>
                <w:lang w:val="en-US"/>
              </w:rPr>
              <w:t>“</w:t>
            </w:r>
            <w:r>
              <w:rPr>
                <w:rFonts w:ascii="Arial"/>
                <w:lang w:val="en-US"/>
              </w:rPr>
              <w:t xml:space="preserve">director of company {0} and 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"/>
                <w:lang w:val="en-US"/>
              </w:rPr>
              <w:t xml:space="preserve">                           it</w:t>
            </w:r>
            <w:r>
              <w:rPr>
                <w:lang w:val="fr-FR"/>
              </w:rPr>
              <w:t>’</w:t>
            </w:r>
            <w:r w:rsidRPr="00A56688">
              <w:rPr>
                <w:rFonts w:ascii="Arial"/>
                <w:lang w:val="en-US"/>
              </w:rPr>
              <w:t>s</w:t>
            </w:r>
          </w:p>
          <w:p w:rsidR="00000000" w:rsidRPr="005E1B17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  <w:lang w:val="en-US"/>
              </w:rPr>
              <w:t xml:space="preserve">       workers...</w:t>
            </w:r>
            <w:r>
              <w:t>”</w:t>
            </w:r>
            <w:r>
              <w:rPr>
                <w:rFonts w:ascii="Arial"/>
              </w:rPr>
              <w:t>.</w:t>
            </w:r>
            <w:proofErr w:type="spellStart"/>
            <w:r>
              <w:rPr>
                <w:rFonts w:ascii="Arial"/>
              </w:rPr>
              <w:t>format</w:t>
            </w:r>
            <w:proofErr w:type="spellEnd"/>
            <w:r>
              <w:rPr>
                <w:rFonts w:ascii="Arial"/>
              </w:rPr>
              <w:t>(</w:t>
            </w:r>
            <w:r>
              <w:t>“</w:t>
            </w:r>
            <w:r>
              <w:rPr>
                <w:rFonts w:ascii="Arial"/>
                <w:lang w:val="en-US"/>
              </w:rPr>
              <w:t>Microsoft</w:t>
            </w:r>
            <w:r>
              <w:t>”</w:t>
            </w:r>
            <w:r>
              <w:rPr>
                <w:rFonts w:ascii="Arial"/>
              </w:rPr>
              <w:t>)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7D336D" w:rsidRDefault="005E1B17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336D" w:rsidRDefault="005E1B17" w:rsidP="007D336D">
            <w:pPr>
              <w:rPr>
                <w:lang w:val="ru-RU"/>
              </w:rPr>
            </w:pPr>
            <w:r>
              <w:rPr>
                <w:lang w:val="ru-RU"/>
              </w:rPr>
              <w:t>При условии использовании корректных кавычек</w:t>
            </w:r>
          </w:p>
          <w:p w:rsidR="00000000" w:rsidRPr="007D336D" w:rsidRDefault="007D336D" w:rsidP="007D336D">
            <w:pPr>
              <w:rPr>
                <w:lang w:val="ru-RU"/>
              </w:rPr>
            </w:pPr>
            <w:r w:rsidRPr="007D336D">
              <w:rPr>
                <w:lang w:val="ru-RU"/>
              </w:rPr>
              <w:t xml:space="preserve"> </w:t>
            </w:r>
          </w:p>
        </w:tc>
      </w:tr>
      <w:tr w:rsidR="00000000" w:rsidRPr="005E1B17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7D336D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 w:rsidRPr="007D336D">
              <w:rPr>
                <w:rFonts w:ascii="Arial"/>
              </w:rPr>
              <w:t>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7D336D" w:rsidRDefault="00283D45">
            <w:pPr>
              <w:pStyle w:val="a5"/>
              <w:widowControl w:val="0"/>
              <w:spacing w:line="240" w:lineRule="auto"/>
            </w:pPr>
            <w:r>
              <w:rPr>
                <w:rFonts w:ascii="Arial"/>
                <w:lang w:val="en-US"/>
              </w:rPr>
              <w:t>import</w:t>
            </w:r>
            <w:r w:rsidRPr="007D336D">
              <w:rPr>
                <w:rFonts w:ascii="Arial"/>
              </w:rPr>
              <w:t xml:space="preserve"> </w:t>
            </w:r>
            <w:r>
              <w:rPr>
                <w:rFonts w:ascii="Arial"/>
                <w:lang w:val="en-US"/>
              </w:rPr>
              <w:t>math</w:t>
            </w:r>
          </w:p>
          <w:p w:rsidR="00000000" w:rsidRPr="007D336D" w:rsidRDefault="00283D45">
            <w:pPr>
              <w:pStyle w:val="a5"/>
              <w:widowControl w:val="0"/>
              <w:spacing w:line="240" w:lineRule="auto"/>
            </w:pPr>
          </w:p>
          <w:p w:rsidR="00000000" w:rsidRPr="007D336D" w:rsidRDefault="00283D45">
            <w:pPr>
              <w:pStyle w:val="a5"/>
              <w:widowControl w:val="0"/>
              <w:spacing w:line="240" w:lineRule="auto"/>
            </w:pPr>
            <w:r w:rsidRPr="00A56688">
              <w:rPr>
                <w:rFonts w:ascii="Arial"/>
                <w:lang w:val="en-US"/>
              </w:rPr>
              <w:t>sum</w:t>
            </w:r>
            <w:r w:rsidRPr="007D336D">
              <w:rPr>
                <w:rFonts w:ascii="Arial"/>
              </w:rPr>
              <w:t xml:space="preserve"> = 0</w:t>
            </w:r>
          </w:p>
          <w:p w:rsidR="00000000" w:rsidRPr="007D336D" w:rsidRDefault="00283D45">
            <w:pPr>
              <w:pStyle w:val="a5"/>
              <w:widowControl w:val="0"/>
              <w:spacing w:line="240" w:lineRule="auto"/>
            </w:pPr>
            <w:r>
              <w:rPr>
                <w:rFonts w:ascii="Arial"/>
                <w:lang w:val="en-US"/>
              </w:rPr>
              <w:t>for</w:t>
            </w:r>
            <w:r w:rsidRPr="007D336D">
              <w:rPr>
                <w:rFonts w:ascii="Arial"/>
              </w:rPr>
              <w:t xml:space="preserve"> </w:t>
            </w:r>
            <w:r>
              <w:rPr>
                <w:rFonts w:ascii="Arial"/>
                <w:lang w:val="en-US"/>
              </w:rPr>
              <w:t>a</w:t>
            </w:r>
            <w:r w:rsidRPr="007D336D">
              <w:rPr>
                <w:rFonts w:ascii="Arial"/>
              </w:rPr>
              <w:t xml:space="preserve"> </w:t>
            </w:r>
            <w:r>
              <w:rPr>
                <w:rFonts w:ascii="Arial"/>
                <w:lang w:val="en-US"/>
              </w:rPr>
              <w:t>in</w:t>
            </w:r>
            <w:r w:rsidRPr="007D336D"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  <w:lang w:val="en-US"/>
              </w:rPr>
              <w:t>xrange</w:t>
            </w:r>
            <w:proofErr w:type="spellEnd"/>
            <w:r w:rsidRPr="007D336D">
              <w:rPr>
                <w:rFonts w:ascii="Arial"/>
              </w:rPr>
              <w:t>(8):</w:t>
            </w:r>
          </w:p>
          <w:p w:rsidR="00000000" w:rsidRPr="007D336D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 w:rsidRPr="007D336D">
              <w:rPr>
                <w:rFonts w:ascii="Arial"/>
              </w:rPr>
              <w:t xml:space="preserve">    </w:t>
            </w:r>
            <w:r>
              <w:rPr>
                <w:rFonts w:ascii="Arial"/>
                <w:lang w:val="en-US"/>
              </w:rPr>
              <w:t>sum</w:t>
            </w:r>
            <w:r w:rsidRPr="007D336D">
              <w:rPr>
                <w:rFonts w:ascii="Arial"/>
              </w:rPr>
              <w:t xml:space="preserve"> += (</w:t>
            </w:r>
            <w:r>
              <w:rPr>
                <w:rFonts w:ascii="Arial"/>
                <w:lang w:val="en-US"/>
              </w:rPr>
              <w:t>a</w:t>
            </w:r>
            <w:r w:rsidRPr="007D336D">
              <w:rPr>
                <w:rFonts w:ascii="Arial"/>
              </w:rPr>
              <w:t xml:space="preserve"> + 17)/</w:t>
            </w:r>
            <w:r>
              <w:rPr>
                <w:rFonts w:ascii="Arial"/>
                <w:lang w:val="en-US"/>
              </w:rPr>
              <w:t>math</w:t>
            </w:r>
            <w:r w:rsidRPr="007D336D">
              <w:rPr>
                <w:rFonts w:ascii="Arial"/>
              </w:rPr>
              <w:t>.</w:t>
            </w:r>
            <w:proofErr w:type="spellStart"/>
            <w:r>
              <w:rPr>
                <w:rFonts w:ascii="Arial"/>
                <w:lang w:val="en-US"/>
              </w:rPr>
              <w:t>sqrt</w:t>
            </w:r>
            <w:proofErr w:type="spellEnd"/>
            <w:r w:rsidRPr="007D336D">
              <w:rPr>
                <w:rFonts w:ascii="Arial"/>
              </w:rPr>
              <w:t>(</w:t>
            </w:r>
            <w:r>
              <w:rPr>
                <w:rFonts w:ascii="Arial"/>
                <w:lang w:val="en-US"/>
              </w:rPr>
              <w:t>a</w:t>
            </w:r>
            <w:r w:rsidRPr="007D336D">
              <w:rPr>
                <w:rFonts w:ascii="Arial"/>
              </w:rPr>
              <w:t>)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7D336D" w:rsidRDefault="005E1B1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5E1B17">
            <w:pPr>
              <w:rPr>
                <w:lang w:val="ru-RU"/>
              </w:rPr>
            </w:pPr>
            <w:r>
              <w:rPr>
                <w:lang w:val="ru-RU"/>
              </w:rPr>
              <w:t>а == 0 необходимо исключить, иначе ошибка деления на 0:</w:t>
            </w:r>
          </w:p>
          <w:p w:rsidR="005E1B17" w:rsidRPr="005E1B17" w:rsidRDefault="005E1B17" w:rsidP="005E1B17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"/>
                <w:lang w:val="en-US"/>
              </w:rPr>
              <w:t>import</w:t>
            </w:r>
            <w:r w:rsidRPr="005E1B17">
              <w:rPr>
                <w:rFonts w:ascii="Arial"/>
                <w:lang w:val="en-US"/>
              </w:rPr>
              <w:t xml:space="preserve"> </w:t>
            </w:r>
            <w:r>
              <w:rPr>
                <w:rFonts w:ascii="Arial"/>
                <w:lang w:val="en-US"/>
              </w:rPr>
              <w:t>math</w:t>
            </w:r>
          </w:p>
          <w:p w:rsidR="005E1B17" w:rsidRPr="005E1B17" w:rsidRDefault="005E1B17" w:rsidP="005E1B17">
            <w:pPr>
              <w:pStyle w:val="a5"/>
              <w:widowControl w:val="0"/>
              <w:spacing w:line="240" w:lineRule="auto"/>
              <w:rPr>
                <w:lang w:val="en-US"/>
              </w:rPr>
            </w:pPr>
          </w:p>
          <w:p w:rsidR="005E1B17" w:rsidRPr="005E1B17" w:rsidRDefault="005E1B17" w:rsidP="005E1B17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rFonts w:ascii="Arial"/>
                <w:lang w:val="en-US"/>
              </w:rPr>
              <w:t>sum</w:t>
            </w:r>
            <w:r w:rsidRPr="005E1B17">
              <w:rPr>
                <w:rFonts w:ascii="Arial"/>
                <w:lang w:val="en-US"/>
              </w:rPr>
              <w:t xml:space="preserve"> = 0</w:t>
            </w:r>
          </w:p>
          <w:p w:rsidR="005E1B17" w:rsidRDefault="005E1B17" w:rsidP="005E1B17">
            <w:pPr>
              <w:pStyle w:val="a5"/>
              <w:widowControl w:val="0"/>
              <w:spacing w:line="240" w:lineRule="auto"/>
              <w:rPr>
                <w:rFonts w:ascii="Arial"/>
                <w:lang w:val="en-US"/>
              </w:rPr>
            </w:pPr>
            <w:r>
              <w:rPr>
                <w:rFonts w:ascii="Arial"/>
                <w:lang w:val="en-US"/>
              </w:rPr>
              <w:t>for</w:t>
            </w:r>
            <w:r w:rsidRPr="005E1B17">
              <w:rPr>
                <w:rFonts w:ascii="Arial"/>
                <w:lang w:val="en-US"/>
              </w:rPr>
              <w:t xml:space="preserve"> </w:t>
            </w:r>
            <w:r>
              <w:rPr>
                <w:rFonts w:ascii="Arial"/>
                <w:lang w:val="en-US"/>
              </w:rPr>
              <w:t>a</w:t>
            </w:r>
            <w:r w:rsidRPr="005E1B17">
              <w:rPr>
                <w:rFonts w:ascii="Arial"/>
                <w:lang w:val="en-US"/>
              </w:rPr>
              <w:t xml:space="preserve"> </w:t>
            </w:r>
            <w:r>
              <w:rPr>
                <w:rFonts w:ascii="Arial"/>
                <w:lang w:val="en-US"/>
              </w:rPr>
              <w:t>in</w:t>
            </w:r>
            <w:r w:rsidRPr="005E1B17">
              <w:rPr>
                <w:rFonts w:ascii="Arial"/>
                <w:lang w:val="en-US"/>
              </w:rPr>
              <w:t xml:space="preserve"> </w:t>
            </w:r>
            <w:proofErr w:type="spellStart"/>
            <w:r>
              <w:rPr>
                <w:rFonts w:ascii="Arial"/>
                <w:lang w:val="en-US"/>
              </w:rPr>
              <w:t>xrange</w:t>
            </w:r>
            <w:proofErr w:type="spellEnd"/>
            <w:r w:rsidRPr="005E1B17">
              <w:rPr>
                <w:rFonts w:ascii="Arial"/>
                <w:lang w:val="en-US"/>
              </w:rPr>
              <w:t>(8):</w:t>
            </w:r>
          </w:p>
          <w:p w:rsidR="005E1B17" w:rsidRPr="005E1B17" w:rsidRDefault="005E1B17" w:rsidP="005E1B17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5E1B17">
              <w:rPr>
                <w:lang w:val="en-US"/>
              </w:rPr>
              <w:t xml:space="preserve">   </w:t>
            </w:r>
            <w:r>
              <w:rPr>
                <w:lang w:val="en-US"/>
              </w:rPr>
              <w:t>if a !=0:</w:t>
            </w:r>
          </w:p>
          <w:p w:rsidR="005E1B17" w:rsidRPr="005E1B17" w:rsidRDefault="005E1B17" w:rsidP="005E1B17">
            <w:r w:rsidRPr="005E1B17"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  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   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sum</w:t>
            </w:r>
            <w:r w:rsidRPr="005E1B17"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 += (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</w:t>
            </w:r>
            <w:r w:rsidRPr="005E1B17"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 + 17)/</w:t>
            </w:r>
            <w:proofErr w:type="spellStart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math</w:t>
            </w:r>
            <w:r w:rsidRPr="005E1B17">
              <w:rPr>
                <w:rFonts w:ascii="Arial"/>
                <w:color w:val="000000"/>
                <w:sz w:val="22"/>
                <w:szCs w:val="22"/>
                <w:u w:color="000000"/>
              </w:rPr>
              <w:t>.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sqrt</w:t>
            </w:r>
            <w:proofErr w:type="spellEnd"/>
            <w:r w:rsidRPr="005E1B17">
              <w:rPr>
                <w:rFonts w:ascii="Arial"/>
                <w:color w:val="000000"/>
                <w:sz w:val="22"/>
                <w:szCs w:val="22"/>
                <w:u w:color="000000"/>
              </w:rPr>
              <w:t>(</w:t>
            </w:r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a</w:t>
            </w:r>
            <w:r w:rsidRPr="005E1B17">
              <w:rPr>
                <w:rFonts w:ascii="Arial"/>
                <w:color w:val="000000"/>
                <w:sz w:val="22"/>
                <w:szCs w:val="22"/>
                <w:u w:color="000000"/>
              </w:rPr>
              <w:t>)</w:t>
            </w:r>
          </w:p>
        </w:tc>
      </w:tr>
    </w:tbl>
    <w:p w:rsidR="00000000" w:rsidRPr="005E1B17" w:rsidRDefault="00283D45">
      <w:pPr>
        <w:pStyle w:val="a5"/>
        <w:widowControl w:val="0"/>
        <w:rPr>
          <w:rFonts w:ascii="Arial Bold" w:eastAsia="Arial Bold" w:hAnsi="Arial Bold" w:cs="Arial Bold"/>
          <w:lang w:val="en-US"/>
        </w:rPr>
      </w:pPr>
    </w:p>
    <w:p w:rsidR="00000000" w:rsidRPr="005E1B17" w:rsidRDefault="00283D45">
      <w:pPr>
        <w:pStyle w:val="a5"/>
        <w:widowControl w:val="0"/>
        <w:rPr>
          <w:rFonts w:ascii="Arial Bold" w:eastAsia="Arial Bold" w:hAnsi="Arial Bold" w:cs="Arial Bold"/>
          <w:lang w:val="en-US"/>
        </w:rPr>
      </w:pPr>
    </w:p>
    <w:p w:rsidR="00000000" w:rsidRDefault="00283D45">
      <w:pPr>
        <w:pStyle w:val="a5"/>
        <w:widowControl w:val="0"/>
      </w:pPr>
      <w:r>
        <w:t>Б</w:t>
      </w:r>
      <w:r w:rsidRPr="007D336D">
        <w:rPr>
          <w:rFonts w:ascii="Arial"/>
        </w:rPr>
        <w:t xml:space="preserve">. </w:t>
      </w:r>
      <w:r>
        <w:t>Что</w:t>
      </w:r>
      <w:r w:rsidRPr="007D336D">
        <w:t xml:space="preserve"> </w:t>
      </w:r>
      <w:r>
        <w:t xml:space="preserve">будет записано в </w:t>
      </w:r>
      <w:r>
        <w:rPr>
          <w:rFonts w:ascii="Arial Bold"/>
        </w:rPr>
        <w:t>x</w:t>
      </w:r>
      <w:r>
        <w:t xml:space="preserve"> в результате выполнения выражения</w:t>
      </w:r>
      <w:r>
        <w:rPr>
          <w:rFonts w:ascii="Arial"/>
        </w:rPr>
        <w:t>?</w:t>
      </w:r>
    </w:p>
    <w:p w:rsidR="00000000" w:rsidRDefault="00283D45">
      <w:pPr>
        <w:pStyle w:val="a5"/>
        <w:widowControl w:val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60"/>
        <w:gridCol w:w="4420"/>
        <w:gridCol w:w="740"/>
        <w:gridCol w:w="3420"/>
      </w:tblGrid>
      <w:tr w:rsidR="00000000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Code</w:t>
            </w:r>
            <w:proofErr w:type="spellEnd"/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+/-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5E1B17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</w:tr>
      <w:tr w:rsidR="00000000" w:rsidRPr="004153BE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</w:pPr>
            <w:proofErr w:type="spellStart"/>
            <w:r>
              <w:rPr>
                <w:rFonts w:ascii="Arial"/>
              </w:rPr>
              <w:t>lst</w:t>
            </w:r>
            <w:proofErr w:type="spellEnd"/>
            <w:r>
              <w:rPr>
                <w:rFonts w:ascii="Arial"/>
              </w:rPr>
              <w:t xml:space="preserve"> = [1, 7, 8, 13]</w:t>
            </w:r>
          </w:p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fr-FR"/>
              </w:rPr>
            </w:pPr>
            <w:r>
              <w:rPr>
                <w:rFonts w:ascii="Arial"/>
                <w:lang w:val="fr-FR"/>
              </w:rPr>
              <w:t>x = lst[4] ** 5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5E1B17" w:rsidRDefault="005E1B1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5E1B17">
            <w:pPr>
              <w:rPr>
                <w:lang w:val="ru-RU"/>
              </w:rPr>
            </w:pPr>
            <w:r>
              <w:rPr>
                <w:lang w:val="ru-RU"/>
              </w:rPr>
              <w:t>Элемента</w:t>
            </w:r>
            <w:r w:rsidRPr="004153BE">
              <w:t xml:space="preserve"> </w:t>
            </w:r>
            <w:r>
              <w:rPr>
                <w:lang w:val="ru-RU"/>
              </w:rPr>
              <w:t>списка</w:t>
            </w:r>
            <w:r w:rsidRPr="004153BE">
              <w:t xml:space="preserve"> </w:t>
            </w:r>
            <w:r>
              <w:rPr>
                <w:lang w:val="ru-RU"/>
              </w:rPr>
              <w:t>с</w:t>
            </w:r>
            <w:r w:rsidRPr="004153BE">
              <w:t xml:space="preserve"> </w:t>
            </w:r>
            <w:r>
              <w:rPr>
                <w:lang w:val="ru-RU"/>
              </w:rPr>
              <w:t>индексом</w:t>
            </w:r>
            <w:r w:rsidRPr="004153BE">
              <w:t xml:space="preserve">[4] </w:t>
            </w:r>
            <w:r>
              <w:rPr>
                <w:lang w:val="ru-RU"/>
              </w:rPr>
              <w:t>нет</w:t>
            </w:r>
            <w:r w:rsidR="004153BE" w:rsidRPr="004153BE">
              <w:t xml:space="preserve">. </w:t>
            </w:r>
            <w:r w:rsidR="004153BE">
              <w:rPr>
                <w:lang w:val="ru-RU"/>
              </w:rPr>
              <w:t>Выход за границы списка.</w:t>
            </w:r>
          </w:p>
          <w:p w:rsidR="004153BE" w:rsidRDefault="004153BE">
            <w:pPr>
              <w:rPr>
                <w:lang w:val="ru-RU"/>
              </w:rPr>
            </w:pPr>
            <w:r>
              <w:rPr>
                <w:lang w:val="ru-RU"/>
              </w:rPr>
              <w:t>Необходимо:</w:t>
            </w:r>
          </w:p>
          <w:p w:rsidR="004153BE" w:rsidRPr="004153BE" w:rsidRDefault="004153BE" w:rsidP="004153BE">
            <w:pP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</w:pPr>
            <w:r>
              <w:rPr>
                <w:rFonts w:ascii="Arial"/>
                <w:color w:val="000000"/>
                <w:sz w:val="22"/>
                <w:szCs w:val="22"/>
                <w:u w:color="000000"/>
                <w:lang w:val="fr-FR"/>
              </w:rPr>
              <w:t>x = lst[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>3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fr-FR"/>
              </w:rPr>
              <w:t>] ** 5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 xml:space="preserve"> 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>или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 xml:space="preserve"> 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>добавить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 xml:space="preserve"> 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>еще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 xml:space="preserve"> 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>один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 xml:space="preserve"> 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>элемент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 xml:space="preserve"> 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>в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 xml:space="preserve"> 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>список</w:t>
            </w:r>
            <w:r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 xml:space="preserve"> </w:t>
            </w:r>
            <w:proofErr w:type="spellStart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lst</w:t>
            </w:r>
            <w:proofErr w:type="spellEnd"/>
            <w:r w:rsidRPr="004153BE">
              <w:rPr>
                <w:rFonts w:ascii="Arial"/>
                <w:color w:val="000000"/>
                <w:sz w:val="22"/>
                <w:szCs w:val="22"/>
                <w:u w:color="000000"/>
                <w:lang w:val="ru-RU"/>
              </w:rPr>
              <w:t>:</w:t>
            </w:r>
          </w:p>
          <w:p w:rsidR="004153BE" w:rsidRPr="004153BE" w:rsidRDefault="004153BE" w:rsidP="004153BE">
            <w:proofErr w:type="spellStart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>lst</w:t>
            </w:r>
            <w:proofErr w:type="spellEnd"/>
            <w:r>
              <w:rPr>
                <w:rFonts w:ascii="Arial"/>
                <w:color w:val="000000"/>
                <w:sz w:val="22"/>
                <w:szCs w:val="22"/>
                <w:u w:color="000000"/>
              </w:rPr>
              <w:t xml:space="preserve"> = [1, 7, 8, 13, 25]</w:t>
            </w:r>
          </w:p>
        </w:tc>
      </w:tr>
      <w:tr w:rsidR="00000000" w:rsidRPr="004153BE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153BE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en-US"/>
              </w:rPr>
            </w:pPr>
            <w:r w:rsidRPr="004153BE">
              <w:rPr>
                <w:rFonts w:ascii="Arial"/>
                <w:lang w:val="en-US"/>
              </w:rPr>
              <w:t>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rFonts w:ascii="Arial"/>
                <w:lang w:val="en-US"/>
              </w:rPr>
              <w:t>a, b = [1, 2, 3], [</w:t>
            </w:r>
            <w:r w:rsidRPr="00A56688">
              <w:rPr>
                <w:lang w:val="en-US"/>
              </w:rPr>
              <w:t>‘</w:t>
            </w:r>
            <w:r w:rsidRPr="00A56688">
              <w:rPr>
                <w:rFonts w:ascii="Arial"/>
                <w:lang w:val="en-US"/>
              </w:rPr>
              <w:t>a</w:t>
            </w:r>
            <w:r>
              <w:rPr>
                <w:lang w:val="fr-FR"/>
              </w:rPr>
              <w:t>’</w:t>
            </w:r>
            <w:r w:rsidRPr="00A56688">
              <w:rPr>
                <w:rFonts w:ascii="Arial"/>
                <w:lang w:val="en-US"/>
              </w:rPr>
              <w:t xml:space="preserve">, </w:t>
            </w:r>
            <w:r w:rsidRPr="00A56688">
              <w:rPr>
                <w:lang w:val="en-US"/>
              </w:rPr>
              <w:t>‘</w:t>
            </w:r>
            <w:r w:rsidRPr="00A56688">
              <w:rPr>
                <w:rFonts w:ascii="Arial"/>
                <w:lang w:val="en-US"/>
              </w:rPr>
              <w:t>b</w:t>
            </w:r>
            <w:r>
              <w:rPr>
                <w:lang w:val="fr-FR"/>
              </w:rPr>
              <w:t>’</w:t>
            </w:r>
            <w:r w:rsidRPr="00A56688">
              <w:rPr>
                <w:rFonts w:ascii="Arial"/>
                <w:lang w:val="en-US"/>
              </w:rPr>
              <w:t xml:space="preserve">, </w:t>
            </w:r>
            <w:r w:rsidRPr="00A56688">
              <w:rPr>
                <w:lang w:val="en-US"/>
              </w:rPr>
              <w:t>‘</w:t>
            </w:r>
            <w:r w:rsidRPr="00A56688">
              <w:rPr>
                <w:rFonts w:ascii="Arial"/>
                <w:lang w:val="en-US"/>
              </w:rPr>
              <w:t>c</w:t>
            </w:r>
            <w:r>
              <w:rPr>
                <w:lang w:val="fr-FR"/>
              </w:rPr>
              <w:t>’</w:t>
            </w:r>
            <w:r w:rsidRPr="00A56688">
              <w:rPr>
                <w:rFonts w:ascii="Arial"/>
                <w:lang w:val="en-US"/>
              </w:rPr>
              <w:t>]</w:t>
            </w:r>
          </w:p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fr-FR"/>
              </w:rPr>
            </w:pPr>
            <w:r>
              <w:rPr>
                <w:rFonts w:ascii="Arial"/>
                <w:lang w:val="fr-FR"/>
              </w:rPr>
              <w:t>x = a + b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4153BE">
            <w:r>
              <w:t>+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153BE" w:rsidRDefault="004153BE">
            <w:pPr>
              <w:rPr>
                <w:lang w:val="ru-RU"/>
              </w:rPr>
            </w:pPr>
            <w:r>
              <w:rPr>
                <w:lang w:val="ru-RU"/>
              </w:rPr>
              <w:t>Будет создан новый список путем сложения двух исходных</w:t>
            </w:r>
          </w:p>
        </w:tc>
      </w:tr>
      <w:tr w:rsidR="00000000" w:rsidRPr="004153BE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153BE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en-US"/>
              </w:rPr>
            </w:pPr>
            <w:r w:rsidRPr="004153BE">
              <w:rPr>
                <w:rFonts w:ascii="Arial"/>
                <w:lang w:val="en-US"/>
              </w:rPr>
              <w:t>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rFonts w:ascii="Arial"/>
                <w:lang w:val="en-US"/>
              </w:rPr>
              <w:t>a, b = [1</w:t>
            </w:r>
            <w:r w:rsidRPr="00A56688">
              <w:rPr>
                <w:rFonts w:ascii="Arial"/>
                <w:lang w:val="en-US"/>
              </w:rPr>
              <w:t>, 2, 3], [</w:t>
            </w:r>
            <w:r w:rsidRPr="00A56688">
              <w:rPr>
                <w:lang w:val="en-US"/>
              </w:rPr>
              <w:t>‘</w:t>
            </w:r>
            <w:r w:rsidRPr="00A56688">
              <w:rPr>
                <w:rFonts w:ascii="Arial"/>
                <w:lang w:val="en-US"/>
              </w:rPr>
              <w:t>a</w:t>
            </w:r>
            <w:r>
              <w:rPr>
                <w:lang w:val="fr-FR"/>
              </w:rPr>
              <w:t>’</w:t>
            </w:r>
            <w:r w:rsidRPr="00A56688">
              <w:rPr>
                <w:rFonts w:ascii="Arial"/>
                <w:lang w:val="en-US"/>
              </w:rPr>
              <w:t xml:space="preserve">, </w:t>
            </w:r>
            <w:r w:rsidRPr="00A56688">
              <w:rPr>
                <w:lang w:val="en-US"/>
              </w:rPr>
              <w:t>‘</w:t>
            </w:r>
            <w:r w:rsidRPr="00A56688">
              <w:rPr>
                <w:rFonts w:ascii="Arial"/>
                <w:lang w:val="en-US"/>
              </w:rPr>
              <w:t>b</w:t>
            </w:r>
            <w:r>
              <w:rPr>
                <w:lang w:val="fr-FR"/>
              </w:rPr>
              <w:t>’</w:t>
            </w:r>
            <w:r w:rsidRPr="00A56688">
              <w:rPr>
                <w:rFonts w:ascii="Arial"/>
                <w:lang w:val="en-US"/>
              </w:rPr>
              <w:t xml:space="preserve">, </w:t>
            </w:r>
            <w:r w:rsidRPr="00A56688">
              <w:rPr>
                <w:lang w:val="en-US"/>
              </w:rPr>
              <w:t>‘</w:t>
            </w:r>
            <w:r w:rsidRPr="00A56688">
              <w:rPr>
                <w:rFonts w:ascii="Arial"/>
                <w:lang w:val="en-US"/>
              </w:rPr>
              <w:t>c</w:t>
            </w:r>
            <w:r>
              <w:rPr>
                <w:lang w:val="fr-FR"/>
              </w:rPr>
              <w:t>’</w:t>
            </w:r>
            <w:r w:rsidRPr="00A56688">
              <w:rPr>
                <w:rFonts w:ascii="Arial"/>
                <w:lang w:val="en-US"/>
              </w:rPr>
              <w:t>]</w:t>
            </w:r>
          </w:p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fr-FR"/>
              </w:rPr>
            </w:pPr>
            <w:r>
              <w:rPr>
                <w:rFonts w:ascii="Arial"/>
                <w:lang w:val="fr-FR"/>
              </w:rPr>
              <w:t xml:space="preserve">x = a </w:t>
            </w:r>
            <w:r w:rsidR="005E1B17">
              <w:rPr>
                <w:rFonts w:ascii="Arial"/>
                <w:lang w:val="fr-FR"/>
              </w:rPr>
              <w:t>–</w:t>
            </w:r>
            <w:r>
              <w:rPr>
                <w:rFonts w:ascii="Arial"/>
                <w:lang w:val="fr-FR"/>
              </w:rPr>
              <w:t xml:space="preserve"> b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153BE" w:rsidRDefault="004153BE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153BE" w:rsidRDefault="004153BE">
            <w:pPr>
              <w:rPr>
                <w:lang w:val="ru-RU"/>
              </w:rPr>
            </w:pPr>
            <w:r>
              <w:rPr>
                <w:lang w:val="ru-RU"/>
              </w:rPr>
              <w:t>Ошибка</w:t>
            </w:r>
            <w:r w:rsidRPr="004153B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</w:t>
            </w:r>
            <w:r w:rsidRPr="004153BE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4153BE">
              <w:rPr>
                <w:lang w:val="ru-RU"/>
              </w:rPr>
              <w:t xml:space="preserve">. </w:t>
            </w:r>
            <w:r>
              <w:rPr>
                <w:lang w:val="ru-RU"/>
              </w:rPr>
              <w:t>для списков не определена операция конкатенации</w:t>
            </w:r>
          </w:p>
        </w:tc>
      </w:tr>
      <w:tr w:rsidR="00000000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153BE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en-US"/>
              </w:rPr>
            </w:pPr>
            <w:r w:rsidRPr="004153BE">
              <w:rPr>
                <w:rFonts w:ascii="Arial"/>
                <w:lang w:val="en-US"/>
              </w:rPr>
              <w:lastRenderedPageBreak/>
              <w:t>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rFonts w:ascii="Arial"/>
                <w:lang w:val="en-US"/>
              </w:rPr>
              <w:t xml:space="preserve">a = </w:t>
            </w:r>
            <w:r w:rsidRPr="00A56688">
              <w:rPr>
                <w:lang w:val="en-US"/>
              </w:rPr>
              <w:t>‘</w:t>
            </w:r>
            <w:r>
              <w:rPr>
                <w:rFonts w:ascii="Arial"/>
                <w:lang w:val="en-US"/>
              </w:rPr>
              <w:t>Sometime anybody had something</w:t>
            </w:r>
            <w:r>
              <w:rPr>
                <w:lang w:val="fr-FR"/>
              </w:rPr>
              <w:t>’</w:t>
            </w:r>
          </w:p>
          <w:p w:rsidR="00000000" w:rsidRPr="004153BE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"/>
                <w:lang w:val="fr-FR"/>
              </w:rPr>
              <w:t xml:space="preserve">x = a + </w:t>
            </w:r>
            <w:r w:rsidRPr="00A56688">
              <w:rPr>
                <w:lang w:val="en-US"/>
              </w:rPr>
              <w:t>“</w:t>
            </w:r>
            <w:r>
              <w:rPr>
                <w:rFonts w:ascii="Arial"/>
                <w:lang w:val="en-US"/>
              </w:rPr>
              <w:t>. Now is 2014 year</w:t>
            </w:r>
            <w:r w:rsidRPr="004153BE">
              <w:rPr>
                <w:lang w:val="en-US"/>
              </w:rPr>
              <w:t>”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153BE" w:rsidRDefault="004153BE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153BE" w:rsidRDefault="004153BE">
            <w:r>
              <w:rPr>
                <w:lang w:val="ru-RU"/>
              </w:rPr>
              <w:t>При</w:t>
            </w:r>
            <w:r w:rsidRPr="004153BE">
              <w:t xml:space="preserve"> </w:t>
            </w:r>
            <w:r>
              <w:rPr>
                <w:lang w:val="ru-RU"/>
              </w:rPr>
              <w:t>использовании</w:t>
            </w:r>
            <w:r w:rsidRPr="004153BE">
              <w:t xml:space="preserve"> </w:t>
            </w:r>
            <w:r>
              <w:rPr>
                <w:lang w:val="ru-RU"/>
              </w:rPr>
              <w:t>корректных</w:t>
            </w:r>
            <w:r w:rsidRPr="004153BE">
              <w:t xml:space="preserve"> </w:t>
            </w:r>
            <w:r>
              <w:rPr>
                <w:lang w:val="ru-RU"/>
              </w:rPr>
              <w:t>кавычек</w:t>
            </w:r>
            <w:r w:rsidRPr="004153BE">
              <w:t>:</w:t>
            </w:r>
          </w:p>
          <w:p w:rsidR="004153BE" w:rsidRPr="004153BE" w:rsidRDefault="004153BE">
            <w:r>
              <w:t>“</w:t>
            </w:r>
            <w:r w:rsidRPr="004153BE">
              <w:t>Sometime anybody had something. Now is 2014 year</w:t>
            </w:r>
            <w:r>
              <w:t>”</w:t>
            </w:r>
          </w:p>
        </w:tc>
      </w:tr>
      <w:tr w:rsidR="00000000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153BE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en-US"/>
              </w:rPr>
            </w:pPr>
            <w:r w:rsidRPr="004153BE">
              <w:rPr>
                <w:rFonts w:ascii="Arial"/>
                <w:lang w:val="en-US"/>
              </w:rPr>
              <w:t>5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rFonts w:ascii="Arial"/>
                <w:lang w:val="en-US"/>
              </w:rPr>
              <w:t xml:space="preserve">a = </w:t>
            </w:r>
            <w:r w:rsidRPr="00A56688">
              <w:rPr>
                <w:lang w:val="en-US"/>
              </w:rPr>
              <w:t>‘</w:t>
            </w:r>
            <w:r>
              <w:rPr>
                <w:rFonts w:ascii="Arial"/>
                <w:lang w:val="en-US"/>
              </w:rPr>
              <w:t>Sometime anybody had something</w:t>
            </w:r>
            <w:r>
              <w:rPr>
                <w:lang w:val="fr-FR"/>
              </w:rPr>
              <w:t>’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en-US"/>
              </w:rPr>
            </w:pPr>
            <w:r>
              <w:rPr>
                <w:rFonts w:ascii="Arial"/>
                <w:lang w:val="fr-FR"/>
              </w:rPr>
              <w:t>x = len(a.split(</w:t>
            </w:r>
            <w:r w:rsidRPr="00A56688">
              <w:rPr>
                <w:lang w:val="en-US"/>
              </w:rPr>
              <w:t>‘</w:t>
            </w:r>
            <w:r w:rsidRPr="00A56688">
              <w:rPr>
                <w:rFonts w:ascii="Arial"/>
                <w:lang w:val="en-US"/>
              </w:rPr>
              <w:t>o</w:t>
            </w:r>
            <w:r>
              <w:rPr>
                <w:lang w:val="fr-FR"/>
              </w:rPr>
              <w:t>’</w:t>
            </w:r>
            <w:r w:rsidRPr="00A56688">
              <w:rPr>
                <w:rFonts w:ascii="Arial"/>
                <w:lang w:val="en-US"/>
              </w:rPr>
              <w:t>)[2])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4153BE">
            <w:r>
              <w:t>+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3BE" w:rsidRPr="004153BE" w:rsidRDefault="004153BE" w:rsidP="004153BE">
            <w:r>
              <w:rPr>
                <w:lang w:val="ru-RU"/>
              </w:rPr>
              <w:t>При</w:t>
            </w:r>
            <w:r w:rsidRPr="004153BE">
              <w:t xml:space="preserve"> </w:t>
            </w:r>
            <w:r>
              <w:rPr>
                <w:lang w:val="ru-RU"/>
              </w:rPr>
              <w:t>использовании</w:t>
            </w:r>
            <w:r w:rsidRPr="004153BE">
              <w:t xml:space="preserve"> </w:t>
            </w:r>
            <w:r>
              <w:rPr>
                <w:lang w:val="ru-RU"/>
              </w:rPr>
              <w:t>корректных</w:t>
            </w:r>
            <w:r w:rsidRPr="004153BE">
              <w:t xml:space="preserve"> </w:t>
            </w:r>
            <w:r>
              <w:rPr>
                <w:lang w:val="ru-RU"/>
              </w:rPr>
              <w:t>кавычек</w:t>
            </w:r>
            <w:r w:rsidRPr="004153BE">
              <w:t>:</w:t>
            </w:r>
          </w:p>
          <w:p w:rsidR="00000000" w:rsidRDefault="004153BE">
            <w:r>
              <w:t>8</w:t>
            </w:r>
          </w:p>
        </w:tc>
      </w:tr>
    </w:tbl>
    <w:p w:rsidR="00000000" w:rsidRPr="00A56688" w:rsidRDefault="00283D45">
      <w:pPr>
        <w:pStyle w:val="a5"/>
        <w:widowControl w:val="0"/>
        <w:rPr>
          <w:lang w:val="en-US"/>
        </w:rPr>
      </w:pPr>
    </w:p>
    <w:p w:rsidR="00000000" w:rsidRPr="00A56688" w:rsidRDefault="00283D45">
      <w:pPr>
        <w:pStyle w:val="a5"/>
        <w:widowControl w:val="0"/>
        <w:rPr>
          <w:lang w:val="en-US"/>
        </w:rPr>
      </w:pPr>
    </w:p>
    <w:p w:rsidR="00000000" w:rsidRDefault="00283D45">
      <w:pPr>
        <w:pStyle w:val="a5"/>
        <w:widowControl w:val="0"/>
      </w:pPr>
      <w:r>
        <w:t>В</w:t>
      </w:r>
      <w:r>
        <w:rPr>
          <w:rFonts w:ascii="Arial"/>
        </w:rPr>
        <w:t xml:space="preserve">. </w:t>
      </w:r>
      <w:r>
        <w:t>Есть ли в следующих функциях ошибки и если да</w:t>
      </w:r>
      <w:r>
        <w:rPr>
          <w:rFonts w:ascii="Arial"/>
        </w:rPr>
        <w:t xml:space="preserve">, </w:t>
      </w:r>
      <w:r>
        <w:t>до какие</w:t>
      </w:r>
      <w:r>
        <w:rPr>
          <w:rFonts w:ascii="Arial"/>
        </w:rPr>
        <w:t>?</w:t>
      </w:r>
    </w:p>
    <w:p w:rsidR="00000000" w:rsidRDefault="00283D45">
      <w:pPr>
        <w:pStyle w:val="a5"/>
        <w:widowControl w:val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60"/>
        <w:gridCol w:w="4420"/>
        <w:gridCol w:w="740"/>
        <w:gridCol w:w="3420"/>
      </w:tblGrid>
      <w:tr w:rsidR="00000000" w:rsidRPr="00A56688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Code</w:t>
            </w:r>
            <w:proofErr w:type="spellEnd"/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+/-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</w:pPr>
            <w:r>
              <w:t xml:space="preserve">Если </w:t>
            </w:r>
            <w:r>
              <w:rPr>
                <w:rFonts w:ascii="Arial"/>
              </w:rPr>
              <w:t>-</w:t>
            </w:r>
            <w:r>
              <w:rPr>
                <w:rFonts w:ascii="Arial"/>
              </w:rPr>
              <w:t xml:space="preserve">, </w:t>
            </w:r>
            <w:r>
              <w:t>то почему и исправить</w:t>
            </w:r>
          </w:p>
        </w:tc>
      </w:tr>
      <w:tr w:rsidR="00000000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Arial"/>
                <w:lang w:val="en-US"/>
              </w:rPr>
              <w:t>def</w:t>
            </w:r>
            <w:proofErr w:type="spellEnd"/>
            <w:r>
              <w:rPr>
                <w:rFonts w:ascii="Arial"/>
                <w:lang w:val="en-US"/>
              </w:rPr>
              <w:t xml:space="preserve"> </w:t>
            </w:r>
            <w:proofErr w:type="spellStart"/>
            <w:r>
              <w:rPr>
                <w:rFonts w:ascii="Arial"/>
                <w:lang w:val="en-US"/>
              </w:rPr>
              <w:t>someFunc</w:t>
            </w:r>
            <w:proofErr w:type="spellEnd"/>
            <w:r>
              <w:rPr>
                <w:rFonts w:ascii="Arial"/>
                <w:lang w:val="en-US"/>
              </w:rPr>
              <w:t>(): pass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"/>
                <w:lang w:val="nl-NL"/>
              </w:rPr>
              <w:t>words = {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lang w:val="en-US"/>
              </w:rPr>
              <w:t xml:space="preserve">   ‘</w:t>
            </w:r>
            <w:r>
              <w:rPr>
                <w:rFonts w:ascii="Arial"/>
                <w:lang w:val="en-US"/>
              </w:rPr>
              <w:t>book</w:t>
            </w:r>
            <w:r>
              <w:rPr>
                <w:lang w:val="fr-FR"/>
              </w:rPr>
              <w:t>’</w:t>
            </w:r>
            <w:r w:rsidRPr="00A56688">
              <w:rPr>
                <w:rFonts w:ascii="Arial"/>
                <w:lang w:val="en-US"/>
              </w:rPr>
              <w:t xml:space="preserve">: </w:t>
            </w:r>
            <w:r>
              <w:rPr>
                <w:lang w:val="fr-FR"/>
              </w:rPr>
              <w:t>’Книга’</w:t>
            </w:r>
            <w:r w:rsidRPr="00A56688">
              <w:rPr>
                <w:rFonts w:ascii="Arial"/>
                <w:lang w:val="en-US"/>
              </w:rPr>
              <w:t>,</w:t>
            </w:r>
          </w:p>
          <w:p w:rsidR="00000000" w:rsidRDefault="00283D45">
            <w:pPr>
              <w:pStyle w:val="a5"/>
              <w:widowControl w:val="0"/>
              <w:spacing w:line="240" w:lineRule="auto"/>
            </w:pPr>
            <w:r>
              <w:rPr>
                <w:lang w:val="fr-FR"/>
              </w:rPr>
              <w:t xml:space="preserve">    </w:t>
            </w:r>
            <w:r w:rsidR="004210EB">
              <w:rPr>
                <w:lang w:val="fr-FR"/>
              </w:rPr>
              <w:t>‘’’</w:t>
            </w:r>
            <w:proofErr w:type="spellStart"/>
            <w:r>
              <w:rPr>
                <w:rFonts w:ascii="Arial"/>
              </w:rPr>
              <w:t>pen</w:t>
            </w:r>
            <w:proofErr w:type="spellEnd"/>
            <w:r>
              <w:rPr>
                <w:lang w:val="fr-FR"/>
              </w:rPr>
              <w:t>’’’</w:t>
            </w:r>
            <w:r>
              <w:rPr>
                <w:rFonts w:ascii="Arial"/>
              </w:rPr>
              <w:t xml:space="preserve">: </w:t>
            </w:r>
            <w:r>
              <w:rPr>
                <w:lang w:val="fr-FR"/>
              </w:rPr>
              <w:t>‘’’Карандаш’’’</w:t>
            </w:r>
            <w:r>
              <w:rPr>
                <w:rFonts w:ascii="Arial"/>
              </w:rPr>
              <w:t>,</w:t>
            </w:r>
          </w:p>
          <w:p w:rsidR="00000000" w:rsidRDefault="00283D45">
            <w:pPr>
              <w:pStyle w:val="a5"/>
              <w:widowControl w:val="0"/>
              <w:spacing w:line="240" w:lineRule="auto"/>
            </w:pPr>
            <w:r>
              <w:t xml:space="preserve">    “</w:t>
            </w:r>
            <w:r>
              <w:rPr>
                <w:rFonts w:ascii="Arial"/>
                <w:lang w:val="de-DE"/>
              </w:rPr>
              <w:t>__</w:t>
            </w:r>
            <w:proofErr w:type="spellStart"/>
            <w:r>
              <w:rPr>
                <w:rFonts w:ascii="Arial"/>
                <w:lang w:val="de-DE"/>
              </w:rPr>
              <w:t>transcript</w:t>
            </w:r>
            <w:proofErr w:type="spellEnd"/>
            <w:r>
              <w:rPr>
                <w:rFonts w:ascii="Arial"/>
                <w:lang w:val="de-DE"/>
              </w:rPr>
              <w:t>__</w:t>
            </w:r>
            <w:r>
              <w:t>”</w:t>
            </w:r>
            <w:r>
              <w:rPr>
                <w:rFonts w:ascii="Arial"/>
                <w:lang w:val="en-US"/>
              </w:rPr>
              <w:t xml:space="preserve">: </w:t>
            </w:r>
            <w:proofErr w:type="spellStart"/>
            <w:r>
              <w:rPr>
                <w:rFonts w:ascii="Arial"/>
                <w:lang w:val="en-US"/>
              </w:rPr>
              <w:t>someFunc</w:t>
            </w:r>
            <w:proofErr w:type="spellEnd"/>
          </w:p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}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4210EB">
            <w:r>
              <w:t>+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210EB" w:rsidRDefault="004210EB">
            <w:pPr>
              <w:rPr>
                <w:lang w:val="ru-RU"/>
              </w:rPr>
            </w:pPr>
            <w:r>
              <w:rPr>
                <w:lang w:val="ru-RU"/>
              </w:rPr>
              <w:t>При использовании корректных кавычек</w:t>
            </w:r>
          </w:p>
        </w:tc>
      </w:tr>
      <w:tr w:rsidR="00000000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56688">
              <w:rPr>
                <w:rFonts w:ascii="Arial"/>
                <w:lang w:val="en-US"/>
              </w:rPr>
              <w:t>def</w:t>
            </w:r>
            <w:proofErr w:type="spellEnd"/>
            <w:r w:rsidRPr="00A56688">
              <w:rPr>
                <w:rFonts w:ascii="Arial"/>
                <w:lang w:val="en-US"/>
              </w:rPr>
              <w:t xml:space="preserve"> </w:t>
            </w:r>
            <w:proofErr w:type="spellStart"/>
            <w:r w:rsidRPr="00A56688">
              <w:rPr>
                <w:rFonts w:ascii="Arial"/>
                <w:lang w:val="en-US"/>
              </w:rPr>
              <w:t>helpFunc</w:t>
            </w:r>
            <w:proofErr w:type="spellEnd"/>
            <w:r w:rsidRPr="00A56688">
              <w:rPr>
                <w:rFonts w:ascii="Arial"/>
                <w:lang w:val="en-US"/>
              </w:rPr>
              <w:t>(data): pass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56688">
              <w:rPr>
                <w:rFonts w:ascii="Arial"/>
                <w:lang w:val="en-US"/>
              </w:rPr>
              <w:t>def</w:t>
            </w:r>
            <w:proofErr w:type="spellEnd"/>
            <w:r w:rsidRPr="00A56688">
              <w:rPr>
                <w:rFonts w:ascii="Arial"/>
                <w:lang w:val="en-US"/>
              </w:rPr>
              <w:t xml:space="preserve"> </w:t>
            </w:r>
            <w:proofErr w:type="spellStart"/>
            <w:r w:rsidRPr="00A56688">
              <w:rPr>
                <w:rFonts w:ascii="Arial"/>
                <w:lang w:val="en-US"/>
              </w:rPr>
              <w:t>simpleFunc</w:t>
            </w:r>
            <w:proofErr w:type="spellEnd"/>
            <w:r w:rsidRPr="00A56688">
              <w:rPr>
                <w:rFonts w:ascii="Arial"/>
                <w:lang w:val="en-US"/>
              </w:rPr>
              <w:t>(data): pass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Arial"/>
                <w:lang w:val="en-US"/>
              </w:rPr>
              <w:t>def</w:t>
            </w:r>
            <w:proofErr w:type="spellEnd"/>
            <w:r>
              <w:rPr>
                <w:rFonts w:ascii="Arial"/>
                <w:lang w:val="en-US"/>
              </w:rPr>
              <w:t xml:space="preserve"> </w:t>
            </w:r>
            <w:proofErr w:type="spellStart"/>
            <w:r>
              <w:rPr>
                <w:rFonts w:ascii="Arial"/>
                <w:lang w:val="en-US"/>
              </w:rPr>
              <w:t>allFunc</w:t>
            </w:r>
            <w:proofErr w:type="spellEnd"/>
            <w:r>
              <w:rPr>
                <w:rFonts w:ascii="Arial"/>
                <w:lang w:val="en-US"/>
              </w:rPr>
              <w:t>(data): pass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56688">
              <w:rPr>
                <w:rFonts w:ascii="Arial"/>
                <w:lang w:val="en-US"/>
              </w:rPr>
              <w:t>def</w:t>
            </w:r>
            <w:proofErr w:type="spellEnd"/>
            <w:r w:rsidRPr="00A56688">
              <w:rPr>
                <w:rFonts w:ascii="Arial"/>
                <w:lang w:val="en-US"/>
              </w:rPr>
              <w:t xml:space="preserve"> </w:t>
            </w:r>
            <w:proofErr w:type="spellStart"/>
            <w:r w:rsidRPr="00A56688">
              <w:rPr>
                <w:rFonts w:ascii="Arial"/>
                <w:lang w:val="en-US"/>
              </w:rPr>
              <w:t>getAnaliser</w:t>
            </w:r>
            <w:proofErr w:type="spellEnd"/>
            <w:r w:rsidRPr="00A56688">
              <w:rPr>
                <w:rFonts w:ascii="Arial"/>
                <w:lang w:val="en-US"/>
              </w:rPr>
              <w:t>(bulk=None):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"/>
                <w:lang w:val="nl-NL"/>
              </w:rPr>
              <w:t xml:space="preserve">   </w:t>
            </w:r>
            <w:r>
              <w:rPr>
                <w:rFonts w:ascii="Arial"/>
                <w:lang w:val="nl-NL"/>
              </w:rPr>
              <w:t xml:space="preserve"> data = {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rFonts w:ascii="Arial"/>
                <w:lang w:val="en-US"/>
              </w:rPr>
              <w:t xml:space="preserve">        7f3a03fa: [</w:t>
            </w:r>
            <w:r w:rsidRPr="00A56688">
              <w:rPr>
                <w:lang w:val="en-US"/>
              </w:rPr>
              <w:t>“</w:t>
            </w:r>
            <w:r w:rsidRPr="00A56688">
              <w:rPr>
                <w:rFonts w:ascii="Arial"/>
                <w:lang w:val="en-US"/>
              </w:rPr>
              <w:t>help</w:t>
            </w:r>
            <w:r w:rsidRPr="00A56688">
              <w:rPr>
                <w:lang w:val="en-US"/>
              </w:rPr>
              <w:t>”</w:t>
            </w:r>
            <w:r w:rsidRPr="00A56688">
              <w:rPr>
                <w:rFonts w:ascii="Arial"/>
                <w:lang w:val="en-US"/>
              </w:rPr>
              <w:t xml:space="preserve">, </w:t>
            </w:r>
            <w:proofErr w:type="spellStart"/>
            <w:r w:rsidRPr="00A56688">
              <w:rPr>
                <w:rFonts w:ascii="Arial"/>
                <w:lang w:val="en-US"/>
              </w:rPr>
              <w:t>helpFunc</w:t>
            </w:r>
            <w:proofErr w:type="spellEnd"/>
            <w:r w:rsidRPr="00A56688">
              <w:rPr>
                <w:rFonts w:ascii="Arial"/>
                <w:lang w:val="en-US"/>
              </w:rPr>
              <w:t>],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rFonts w:ascii="Arial"/>
                <w:lang w:val="en-US"/>
              </w:rPr>
              <w:t xml:space="preserve">        6da43d08: [</w:t>
            </w:r>
            <w:r w:rsidRPr="00A56688">
              <w:rPr>
                <w:lang w:val="en-US"/>
              </w:rPr>
              <w:t>“</w:t>
            </w:r>
            <w:r w:rsidRPr="00A56688">
              <w:rPr>
                <w:rFonts w:ascii="Arial"/>
                <w:lang w:val="en-US"/>
              </w:rPr>
              <w:t>simple</w:t>
            </w:r>
            <w:r w:rsidRPr="00A56688">
              <w:rPr>
                <w:lang w:val="en-US"/>
              </w:rPr>
              <w:t>”</w:t>
            </w:r>
            <w:r w:rsidRPr="00A56688">
              <w:rPr>
                <w:rFonts w:ascii="Arial"/>
                <w:lang w:val="en-US"/>
              </w:rPr>
              <w:t xml:space="preserve">, </w:t>
            </w:r>
            <w:proofErr w:type="spellStart"/>
            <w:r w:rsidRPr="00A56688">
              <w:rPr>
                <w:rFonts w:ascii="Arial"/>
                <w:lang w:val="en-US"/>
              </w:rPr>
              <w:t>simpleFunc</w:t>
            </w:r>
            <w:proofErr w:type="spellEnd"/>
            <w:r w:rsidRPr="00A56688">
              <w:rPr>
                <w:rFonts w:ascii="Arial"/>
                <w:lang w:val="en-US"/>
              </w:rPr>
              <w:t>],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"/>
                <w:lang w:val="nl-NL"/>
              </w:rPr>
              <w:t xml:space="preserve">        73afee01: [</w:t>
            </w:r>
            <w:r w:rsidRPr="00A56688">
              <w:rPr>
                <w:lang w:val="en-US"/>
              </w:rPr>
              <w:t>“</w:t>
            </w:r>
            <w:r w:rsidRPr="00A56688">
              <w:rPr>
                <w:rFonts w:ascii="Arial"/>
                <w:lang w:val="en-US"/>
              </w:rPr>
              <w:t>all</w:t>
            </w:r>
            <w:r w:rsidRPr="00A56688">
              <w:rPr>
                <w:lang w:val="en-US"/>
              </w:rPr>
              <w:t>”</w:t>
            </w:r>
            <w:r w:rsidRPr="00A56688">
              <w:rPr>
                <w:rFonts w:ascii="Arial"/>
                <w:lang w:val="en-US"/>
              </w:rPr>
              <w:t xml:space="preserve">, </w:t>
            </w:r>
            <w:proofErr w:type="spellStart"/>
            <w:r w:rsidRPr="00A56688">
              <w:rPr>
                <w:rFonts w:ascii="Arial"/>
                <w:lang w:val="en-US"/>
              </w:rPr>
              <w:t>allFunc</w:t>
            </w:r>
            <w:proofErr w:type="spellEnd"/>
            <w:r w:rsidRPr="00A56688">
              <w:rPr>
                <w:rFonts w:ascii="Arial"/>
                <w:lang w:val="en-US"/>
              </w:rPr>
              <w:t>]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 w:rsidRPr="00A56688">
              <w:rPr>
                <w:rFonts w:ascii="Arial"/>
                <w:lang w:val="en-US"/>
              </w:rPr>
              <w:t xml:space="preserve">    }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"/>
                <w:lang w:val="en-US"/>
              </w:rPr>
              <w:t xml:space="preserve">    return data[bulk]</w:t>
            </w:r>
          </w:p>
          <w:p w:rsidR="00000000" w:rsidRPr="00A56688" w:rsidRDefault="00283D45">
            <w:pPr>
              <w:pStyle w:val="a5"/>
              <w:widowControl w:val="0"/>
              <w:spacing w:line="240" w:lineRule="auto"/>
              <w:rPr>
                <w:lang w:val="en-US"/>
              </w:rPr>
            </w:pPr>
          </w:p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dataInfo</w:t>
            </w:r>
            <w:proofErr w:type="spellEnd"/>
            <w:r>
              <w:rPr>
                <w:rFonts w:ascii="Arial"/>
              </w:rPr>
              <w:t xml:space="preserve"> = </w:t>
            </w:r>
            <w:proofErr w:type="spellStart"/>
            <w:r>
              <w:rPr>
                <w:rFonts w:ascii="Arial"/>
              </w:rPr>
              <w:t>getAnaliser</w:t>
            </w:r>
            <w:proofErr w:type="spellEnd"/>
            <w:r>
              <w:rPr>
                <w:rFonts w:ascii="Arial"/>
              </w:rPr>
              <w:t>(6da43d</w:t>
            </w:r>
            <w:proofErr w:type="gramStart"/>
            <w:r>
              <w:rPr>
                <w:rFonts w:ascii="Arial"/>
              </w:rPr>
              <w:t>08)(</w:t>
            </w:r>
            <w:proofErr w:type="spellStart"/>
            <w:proofErr w:type="gramEnd"/>
            <w:r>
              <w:rPr>
                <w:rFonts w:ascii="Arial"/>
              </w:rPr>
              <w:t>data</w:t>
            </w:r>
            <w:proofErr w:type="spellEnd"/>
            <w:r>
              <w:rPr>
                <w:rFonts w:ascii="Arial"/>
              </w:rPr>
              <w:t>)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4210EB" w:rsidRDefault="004210EB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10EB" w:rsidRPr="004210EB" w:rsidRDefault="004210EB" w:rsidP="004210EB">
            <w:pPr>
              <w:pStyle w:val="a6"/>
              <w:spacing w:before="0" w:beforeAutospacing="0" w:after="0" w:afterAutospacing="0"/>
            </w:pPr>
            <w:r>
              <w:t>Связано с ограничением на значение ключей словаря:</w:t>
            </w:r>
          </w:p>
          <w:p w:rsidR="004210EB" w:rsidRPr="004210EB" w:rsidRDefault="004210EB" w:rsidP="004210EB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4210EB">
              <w:rPr>
                <w:lang w:val="en-US"/>
              </w:rPr>
              <w:t>def</w:t>
            </w:r>
            <w:proofErr w:type="spellEnd"/>
            <w:r w:rsidRPr="004210EB">
              <w:rPr>
                <w:lang w:val="en-US"/>
              </w:rPr>
              <w:t xml:space="preserve"> </w:t>
            </w:r>
            <w:proofErr w:type="spellStart"/>
            <w:r w:rsidRPr="004210EB">
              <w:rPr>
                <w:lang w:val="en-US"/>
              </w:rPr>
              <w:t>getAnaliser</w:t>
            </w:r>
            <w:proofErr w:type="spellEnd"/>
            <w:r w:rsidRPr="004210EB">
              <w:rPr>
                <w:lang w:val="en-US"/>
              </w:rPr>
              <w:t>(bulk=None):</w:t>
            </w:r>
          </w:p>
          <w:p w:rsidR="004210EB" w:rsidRPr="004210EB" w:rsidRDefault="004210EB" w:rsidP="004210EB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4210EB">
              <w:rPr>
                <w:lang w:val="en-US"/>
              </w:rPr>
              <w:t xml:space="preserve">data = { </w:t>
            </w:r>
          </w:p>
          <w:p w:rsidR="004210EB" w:rsidRPr="004210EB" w:rsidRDefault="004210EB" w:rsidP="004210EB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4210EB">
              <w:rPr>
                <w:lang w:val="en-US"/>
              </w:rPr>
              <w:t xml:space="preserve">0x7f3a03fa: ["help", </w:t>
            </w:r>
            <w:proofErr w:type="spellStart"/>
            <w:r w:rsidRPr="004210EB">
              <w:rPr>
                <w:lang w:val="en-US"/>
              </w:rPr>
              <w:t>helpFunc</w:t>
            </w:r>
            <w:proofErr w:type="spellEnd"/>
            <w:r w:rsidRPr="004210EB">
              <w:rPr>
                <w:lang w:val="en-US"/>
              </w:rPr>
              <w:t>],</w:t>
            </w:r>
          </w:p>
          <w:p w:rsidR="004210EB" w:rsidRPr="004210EB" w:rsidRDefault="004210EB" w:rsidP="004210EB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4210EB">
              <w:rPr>
                <w:lang w:val="en-US"/>
              </w:rPr>
              <w:t xml:space="preserve">0x6da43d08: ["simple", </w:t>
            </w:r>
            <w:proofErr w:type="spellStart"/>
            <w:r w:rsidRPr="004210EB">
              <w:rPr>
                <w:lang w:val="en-US"/>
              </w:rPr>
              <w:t>simpleFunc</w:t>
            </w:r>
            <w:proofErr w:type="spellEnd"/>
            <w:r w:rsidRPr="004210EB">
              <w:rPr>
                <w:lang w:val="en-US"/>
              </w:rPr>
              <w:t>],</w:t>
            </w:r>
          </w:p>
          <w:p w:rsidR="004210EB" w:rsidRPr="004210EB" w:rsidRDefault="004210EB" w:rsidP="004210EB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4210EB">
              <w:rPr>
                <w:lang w:val="en-US"/>
              </w:rPr>
              <w:t xml:space="preserve">0x73afee01: ["all", </w:t>
            </w:r>
            <w:proofErr w:type="spellStart"/>
            <w:r w:rsidRPr="004210EB">
              <w:rPr>
                <w:lang w:val="en-US"/>
              </w:rPr>
              <w:t>allFunc</w:t>
            </w:r>
            <w:proofErr w:type="spellEnd"/>
            <w:r w:rsidRPr="004210EB">
              <w:rPr>
                <w:lang w:val="en-US"/>
              </w:rPr>
              <w:t>]</w:t>
            </w:r>
          </w:p>
          <w:p w:rsidR="004210EB" w:rsidRPr="004210EB" w:rsidRDefault="004210EB" w:rsidP="004210EB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4210EB">
              <w:rPr>
                <w:lang w:val="en-US"/>
              </w:rPr>
              <w:t>}</w:t>
            </w:r>
          </w:p>
          <w:p w:rsidR="004210EB" w:rsidRPr="004210EB" w:rsidRDefault="004210EB" w:rsidP="004210EB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 w:rsidRPr="004210EB">
              <w:rPr>
                <w:lang w:val="en-US"/>
              </w:rPr>
              <w:t>return data[bulk]</w:t>
            </w:r>
          </w:p>
          <w:p w:rsidR="004210EB" w:rsidRPr="004210EB" w:rsidRDefault="004210EB" w:rsidP="004210EB">
            <w:pPr>
              <w:pStyle w:val="a6"/>
              <w:spacing w:before="0" w:beforeAutospacing="0" w:after="0" w:afterAutospacing="0"/>
              <w:rPr>
                <w:lang w:val="en-US"/>
              </w:rPr>
            </w:pPr>
          </w:p>
          <w:p w:rsidR="00000000" w:rsidRDefault="004210EB" w:rsidP="004210EB">
            <w:proofErr w:type="spellStart"/>
            <w:r>
              <w:t>dataInfo</w:t>
            </w:r>
            <w:proofErr w:type="spellEnd"/>
            <w:r>
              <w:t xml:space="preserve"> = </w:t>
            </w:r>
            <w:proofErr w:type="spellStart"/>
            <w:r>
              <w:t>getAnaliser</w:t>
            </w:r>
            <w:proofErr w:type="spellEnd"/>
            <w:r>
              <w:t>(0x6da43d08)</w:t>
            </w:r>
          </w:p>
        </w:tc>
      </w:tr>
      <w:tr w:rsidR="00000000" w:rsidRPr="008D7655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fr-FR"/>
              </w:rPr>
            </w:pPr>
            <w:r>
              <w:rPr>
                <w:rFonts w:ascii="Arial"/>
                <w:lang w:val="fr-FR"/>
              </w:rPr>
              <w:t xml:space="preserve">func = lambda x, y, z: x </w:t>
            </w:r>
            <w:r>
              <w:rPr>
                <w:rFonts w:ascii="Arial"/>
                <w:lang w:val="fr-FR"/>
              </w:rPr>
              <w:t>=</w:t>
            </w:r>
            <w:r>
              <w:rPr>
                <w:rFonts w:ascii="Arial"/>
                <w:lang w:val="fr-FR"/>
              </w:rPr>
              <w:t xml:space="preserve"> y+z; y, z = z, y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8D7655" w:rsidRDefault="008D765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8D7655" w:rsidRDefault="008D7655">
            <w:pPr>
              <w:rPr>
                <w:lang w:val="ru-RU"/>
              </w:rPr>
            </w:pPr>
            <w:r>
              <w:rPr>
                <w:lang w:val="ru-RU"/>
              </w:rPr>
              <w:t xml:space="preserve">В теле </w:t>
            </w:r>
            <w:r>
              <w:t>lambda</w:t>
            </w:r>
            <w:r w:rsidRPr="008D765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должно быть одно выражение: </w:t>
            </w:r>
            <w:proofErr w:type="spellStart"/>
            <w:r>
              <w:t>func</w:t>
            </w:r>
            <w:proofErr w:type="spellEnd"/>
            <w:r w:rsidRPr="008D7655">
              <w:rPr>
                <w:lang w:val="ru-RU"/>
              </w:rPr>
              <w:t xml:space="preserve"> = </w:t>
            </w:r>
            <w:r>
              <w:t>lambda</w:t>
            </w:r>
            <w:r w:rsidRPr="008D7655">
              <w:rPr>
                <w:lang w:val="ru-RU"/>
              </w:rPr>
              <w:t xml:space="preserve"> </w:t>
            </w:r>
            <w:r>
              <w:t>x</w:t>
            </w:r>
            <w:r w:rsidRPr="008D7655">
              <w:rPr>
                <w:lang w:val="ru-RU"/>
              </w:rPr>
              <w:t xml:space="preserve">, </w:t>
            </w:r>
            <w:r>
              <w:t>y</w:t>
            </w:r>
            <w:r w:rsidRPr="008D7655">
              <w:rPr>
                <w:lang w:val="ru-RU"/>
              </w:rPr>
              <w:t xml:space="preserve">, </w:t>
            </w:r>
            <w:r>
              <w:t>z</w:t>
            </w:r>
            <w:r w:rsidRPr="008D7655">
              <w:rPr>
                <w:lang w:val="ru-RU"/>
              </w:rPr>
              <w:t xml:space="preserve">: </w:t>
            </w:r>
            <w:r>
              <w:t>x</w:t>
            </w:r>
            <w:r w:rsidRPr="008D7655">
              <w:rPr>
                <w:lang w:val="ru-RU"/>
              </w:rPr>
              <w:t xml:space="preserve"> + </w:t>
            </w:r>
            <w:r>
              <w:t>y</w:t>
            </w:r>
            <w:r w:rsidRPr="008D7655">
              <w:rPr>
                <w:lang w:val="ru-RU"/>
              </w:rPr>
              <w:t xml:space="preserve"> + </w:t>
            </w:r>
            <w:r>
              <w:t>z</w:t>
            </w:r>
          </w:p>
        </w:tc>
      </w:tr>
      <w:tr w:rsidR="00000000">
        <w:trPr>
          <w:cantSplit/>
          <w:trHeight w:val="18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>
            <w:pPr>
              <w:pStyle w:val="a5"/>
              <w:widowControl w:val="0"/>
              <w:spacing w:line="240" w:lineRule="auto"/>
              <w:rPr>
                <w:rFonts w:ascii="Arial"/>
                <w:lang w:val="fr-FR"/>
              </w:rPr>
            </w:pPr>
            <w:r>
              <w:rPr>
                <w:rFonts w:ascii="Arial"/>
                <w:lang w:val="fr-FR"/>
              </w:rPr>
              <w:t>calc = la</w:t>
            </w:r>
            <w:r>
              <w:rPr>
                <w:rFonts w:ascii="Arial"/>
                <w:lang w:val="fr-FR"/>
              </w:rPr>
              <w:t>mbda x: x ** x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Pr="001A5775" w:rsidRDefault="001A5775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283D45"/>
        </w:tc>
      </w:tr>
    </w:tbl>
    <w:p w:rsidR="00000000" w:rsidRPr="00A56688" w:rsidRDefault="00283D45">
      <w:pPr>
        <w:pStyle w:val="a5"/>
        <w:widowControl w:val="0"/>
        <w:rPr>
          <w:lang w:val="en-US"/>
        </w:rPr>
      </w:pPr>
    </w:p>
    <w:p w:rsidR="00000000" w:rsidRPr="00A56688" w:rsidRDefault="00283D45">
      <w:pPr>
        <w:pStyle w:val="a5"/>
        <w:widowControl w:val="0"/>
        <w:rPr>
          <w:lang w:val="en-US"/>
        </w:rPr>
      </w:pPr>
    </w:p>
    <w:p w:rsidR="00000000" w:rsidRPr="00A56688" w:rsidRDefault="00283D45">
      <w:pPr>
        <w:pStyle w:val="a5"/>
        <w:widowControl w:val="0"/>
        <w:rPr>
          <w:lang w:val="en-US"/>
        </w:rPr>
      </w:pPr>
    </w:p>
    <w:p w:rsidR="00000000" w:rsidRDefault="00283D45">
      <w:pPr>
        <w:pStyle w:val="a5"/>
        <w:widowControl w:val="0"/>
      </w:pPr>
      <w:r>
        <w:t>Г</w:t>
      </w:r>
      <w:r>
        <w:rPr>
          <w:rFonts w:ascii="Arial"/>
        </w:rPr>
        <w:t xml:space="preserve">. </w:t>
      </w:r>
      <w:r>
        <w:t>Написать программу для вывода информации о системе на экран и в файл в виде отчета</w:t>
      </w:r>
      <w:r>
        <w:rPr>
          <w:rFonts w:ascii="Arial"/>
        </w:rPr>
        <w:t xml:space="preserve">. </w:t>
      </w:r>
      <w:r>
        <w:t>Программа делает следующее</w:t>
      </w:r>
      <w:r>
        <w:rPr>
          <w:rFonts w:ascii="Arial"/>
        </w:rPr>
        <w:t xml:space="preserve">: </w:t>
      </w:r>
    </w:p>
    <w:p w:rsidR="00000000" w:rsidRDefault="00283D45">
      <w:pPr>
        <w:pStyle w:val="a5"/>
        <w:widowControl w:val="0"/>
        <w:numPr>
          <w:ilvl w:val="0"/>
          <w:numId w:val="3"/>
        </w:numPr>
      </w:pPr>
      <w:r>
        <w:t>проходит все диски и все папки</w:t>
      </w:r>
      <w:r>
        <w:rPr>
          <w:rFonts w:ascii="Arial"/>
        </w:rPr>
        <w:t xml:space="preserve">, </w:t>
      </w:r>
      <w:r>
        <w:t>считает занятое место на дисках</w:t>
      </w:r>
      <w:r>
        <w:rPr>
          <w:rFonts w:ascii="Arial"/>
        </w:rPr>
        <w:t>,</w:t>
      </w:r>
    </w:p>
    <w:p w:rsidR="00000000" w:rsidRDefault="00283D45">
      <w:pPr>
        <w:pStyle w:val="a5"/>
        <w:widowControl w:val="0"/>
        <w:numPr>
          <w:ilvl w:val="0"/>
          <w:numId w:val="3"/>
        </w:numPr>
      </w:pPr>
      <w:r>
        <w:t xml:space="preserve">считает количество файлов каждого типа </w:t>
      </w:r>
      <w:r>
        <w:rPr>
          <w:rFonts w:ascii="Arial"/>
        </w:rPr>
        <w:t>(</w:t>
      </w:r>
      <w:r>
        <w:t>расширения</w:t>
      </w:r>
      <w:r>
        <w:rPr>
          <w:rFonts w:ascii="Arial"/>
        </w:rPr>
        <w:t xml:space="preserve">) </w:t>
      </w:r>
      <w:r>
        <w:t xml:space="preserve">и </w:t>
      </w:r>
      <w:r>
        <w:t>их часть в занятом пространстве</w:t>
      </w:r>
      <w:r>
        <w:rPr>
          <w:rFonts w:ascii="Arial"/>
        </w:rPr>
        <w:t xml:space="preserve">. </w:t>
      </w:r>
      <w:r>
        <w:t>Строит из этого таблицу</w:t>
      </w:r>
      <w:r>
        <w:rPr>
          <w:rFonts w:ascii="Arial"/>
        </w:rPr>
        <w:t>.</w:t>
      </w:r>
    </w:p>
    <w:p w:rsidR="00000000" w:rsidRDefault="00283D45">
      <w:pPr>
        <w:pStyle w:val="a5"/>
        <w:widowControl w:val="0"/>
        <w:numPr>
          <w:ilvl w:val="0"/>
          <w:numId w:val="3"/>
        </w:numPr>
      </w:pPr>
      <w:r>
        <w:t>Для каждого диска строит таблицу с папками</w:t>
      </w:r>
      <w:r>
        <w:rPr>
          <w:rFonts w:ascii="Arial"/>
        </w:rPr>
        <w:t xml:space="preserve">, </w:t>
      </w:r>
      <w:r>
        <w:t>сортируя по размеру от большего к меньшему</w:t>
      </w:r>
      <w:r>
        <w:rPr>
          <w:rFonts w:ascii="Arial"/>
        </w:rPr>
        <w:t xml:space="preserve">. </w:t>
      </w:r>
      <w:r>
        <w:t xml:space="preserve">Перечисляет самые частые </w:t>
      </w:r>
      <w:r>
        <w:rPr>
          <w:rFonts w:ascii="Arial"/>
        </w:rPr>
        <w:t xml:space="preserve">5 </w:t>
      </w:r>
      <w:r>
        <w:t>типов файлов</w:t>
      </w:r>
      <w:r>
        <w:rPr>
          <w:rFonts w:ascii="Arial"/>
        </w:rPr>
        <w:t xml:space="preserve">. </w:t>
      </w:r>
      <w:r>
        <w:t>Если есть еще</w:t>
      </w:r>
      <w:r>
        <w:rPr>
          <w:rFonts w:ascii="Arial"/>
        </w:rPr>
        <w:t xml:space="preserve">, </w:t>
      </w:r>
      <w:r>
        <w:t>то отображает многоточие</w:t>
      </w:r>
      <w:r>
        <w:rPr>
          <w:rFonts w:ascii="Arial"/>
        </w:rPr>
        <w:t>.</w:t>
      </w:r>
    </w:p>
    <w:p w:rsidR="00000000" w:rsidRDefault="00283D45">
      <w:pPr>
        <w:pStyle w:val="a5"/>
        <w:widowControl w:val="0"/>
        <w:numPr>
          <w:ilvl w:val="0"/>
          <w:numId w:val="3"/>
        </w:numPr>
      </w:pPr>
      <w:r>
        <w:t>В начале отчета название отч</w:t>
      </w:r>
      <w:r>
        <w:t>ета с временем начала анализа и временем окончания</w:t>
      </w:r>
      <w:r>
        <w:rPr>
          <w:rFonts w:ascii="Arial"/>
        </w:rPr>
        <w:t xml:space="preserve">. </w:t>
      </w:r>
      <w:r>
        <w:t>Также вывести время самого анализа в отформатированном виде</w:t>
      </w:r>
      <w:r>
        <w:rPr>
          <w:rFonts w:ascii="Arial"/>
        </w:rPr>
        <w:t>.</w:t>
      </w:r>
    </w:p>
    <w:p w:rsidR="00000000" w:rsidRDefault="00283D45">
      <w:pPr>
        <w:pStyle w:val="a5"/>
        <w:widowControl w:val="0"/>
        <w:numPr>
          <w:ilvl w:val="0"/>
          <w:numId w:val="3"/>
        </w:numPr>
      </w:pPr>
      <w:r>
        <w:t>Пишет на экран отчет в табличной форме</w:t>
      </w:r>
      <w:r>
        <w:rPr>
          <w:rFonts w:ascii="Arial"/>
        </w:rPr>
        <w:t>.</w:t>
      </w:r>
    </w:p>
    <w:p w:rsidR="00000000" w:rsidRDefault="00283D45">
      <w:pPr>
        <w:pStyle w:val="a5"/>
        <w:widowControl w:val="0"/>
        <w:numPr>
          <w:ilvl w:val="0"/>
          <w:numId w:val="3"/>
        </w:numPr>
      </w:pPr>
      <w:r>
        <w:t>Сохраняет этот же отчет в текстовый файл</w:t>
      </w:r>
      <w:r>
        <w:rPr>
          <w:rFonts w:ascii="Arial"/>
        </w:rPr>
        <w:t>.</w:t>
      </w:r>
    </w:p>
    <w:p w:rsidR="00000000" w:rsidRDefault="00283D45">
      <w:pPr>
        <w:pStyle w:val="a5"/>
        <w:widowControl w:val="0"/>
      </w:pPr>
    </w:p>
    <w:p w:rsidR="00000000" w:rsidRDefault="00283D45">
      <w:pPr>
        <w:pStyle w:val="a5"/>
        <w:widowControl w:val="0"/>
      </w:pPr>
      <w:r>
        <w:t>При написании программы выполнить следующие требования</w:t>
      </w:r>
      <w:r>
        <w:rPr>
          <w:rFonts w:ascii="Arial"/>
        </w:rPr>
        <w:t>:</w:t>
      </w:r>
    </w:p>
    <w:p w:rsidR="00000000" w:rsidRDefault="00283D45">
      <w:pPr>
        <w:pStyle w:val="a5"/>
        <w:widowControl w:val="0"/>
      </w:pPr>
      <w:bookmarkStart w:id="0" w:name="_GoBack"/>
      <w:bookmarkEnd w:id="0"/>
    </w:p>
    <w:p w:rsidR="00000000" w:rsidRDefault="00283D45">
      <w:pPr>
        <w:pStyle w:val="a5"/>
        <w:widowControl w:val="0"/>
        <w:numPr>
          <w:ilvl w:val="0"/>
          <w:numId w:val="6"/>
        </w:numPr>
      </w:pPr>
      <w:r>
        <w:t>Вес</w:t>
      </w:r>
      <w:r>
        <w:t>ь программный код делить на небольшие функции по логике выполнения</w:t>
      </w:r>
      <w:r>
        <w:rPr>
          <w:rFonts w:ascii="Arial"/>
        </w:rPr>
        <w:t>.</w:t>
      </w:r>
    </w:p>
    <w:p w:rsidR="00000000" w:rsidRDefault="00283D45">
      <w:pPr>
        <w:pStyle w:val="a5"/>
        <w:widowControl w:val="0"/>
        <w:numPr>
          <w:ilvl w:val="0"/>
          <w:numId w:val="6"/>
        </w:numPr>
      </w:pPr>
      <w:r>
        <w:t>Наименования функций должны быть соответствующими их выполнению</w:t>
      </w:r>
      <w:r>
        <w:rPr>
          <w:rFonts w:ascii="Arial"/>
        </w:rPr>
        <w:t>.</w:t>
      </w:r>
    </w:p>
    <w:p w:rsidR="00000000" w:rsidRDefault="00283D45">
      <w:pPr>
        <w:pStyle w:val="a5"/>
        <w:widowControl w:val="0"/>
        <w:numPr>
          <w:ilvl w:val="0"/>
          <w:numId w:val="6"/>
        </w:numPr>
      </w:pPr>
      <w:r>
        <w:t>Часть функций</w:t>
      </w:r>
      <w:r>
        <w:rPr>
          <w:rFonts w:ascii="Arial"/>
        </w:rPr>
        <w:t xml:space="preserve">, </w:t>
      </w:r>
      <w:r>
        <w:t>“возможно полезных” в будущем</w:t>
      </w:r>
      <w:r>
        <w:rPr>
          <w:rFonts w:ascii="Arial"/>
        </w:rPr>
        <w:t xml:space="preserve">, </w:t>
      </w:r>
      <w:r>
        <w:t>выделить в отдельный модуль</w:t>
      </w:r>
      <w:r>
        <w:rPr>
          <w:rFonts w:ascii="Arial"/>
        </w:rPr>
        <w:t>.</w:t>
      </w:r>
    </w:p>
    <w:p w:rsidR="00000000" w:rsidRDefault="00283D45">
      <w:pPr>
        <w:pStyle w:val="a5"/>
        <w:widowControl w:val="0"/>
        <w:numPr>
          <w:ilvl w:val="0"/>
          <w:numId w:val="6"/>
        </w:numPr>
      </w:pPr>
      <w:r>
        <w:t>Все функции этого модуля снабдить строками докум</w:t>
      </w:r>
      <w:r>
        <w:t>ентации с расчетом</w:t>
      </w:r>
      <w:r>
        <w:rPr>
          <w:rFonts w:ascii="Arial"/>
        </w:rPr>
        <w:t xml:space="preserve">, </w:t>
      </w:r>
      <w:r>
        <w:t>чтобы программисту сразу было понятно</w:t>
      </w:r>
      <w:r>
        <w:rPr>
          <w:rFonts w:ascii="Arial"/>
        </w:rPr>
        <w:t xml:space="preserve">, </w:t>
      </w:r>
      <w:r>
        <w:t>как пользоваться этой функцией</w:t>
      </w:r>
      <w:r>
        <w:rPr>
          <w:rFonts w:ascii="Arial"/>
        </w:rPr>
        <w:t>.</w:t>
      </w:r>
    </w:p>
    <w:p w:rsidR="00000000" w:rsidRDefault="00283D45">
      <w:pPr>
        <w:pStyle w:val="a5"/>
        <w:widowControl w:val="0"/>
      </w:pPr>
    </w:p>
    <w:p w:rsidR="00000000" w:rsidRDefault="00283D45">
      <w:pPr>
        <w:pStyle w:val="a5"/>
        <w:widowControl w:val="0"/>
      </w:pPr>
    </w:p>
    <w:p w:rsidR="00000000" w:rsidRDefault="00283D45">
      <w:pPr>
        <w:pStyle w:val="a5"/>
        <w:widowControl w:val="0"/>
      </w:pPr>
    </w:p>
    <w:p w:rsidR="00000000" w:rsidRDefault="00283D45">
      <w:pPr>
        <w:pStyle w:val="a5"/>
        <w:widowControl w:val="0"/>
      </w:pPr>
    </w:p>
    <w:p w:rsidR="00000000" w:rsidRDefault="00283D45">
      <w:pPr>
        <w:pStyle w:val="a5"/>
        <w:widowControl w:val="0"/>
      </w:pPr>
    </w:p>
    <w:p w:rsidR="00000000" w:rsidRDefault="00283D45">
      <w:pPr>
        <w:pStyle w:val="a5"/>
        <w:widowControl w:val="0"/>
      </w:pPr>
    </w:p>
    <w:p w:rsidR="00000000" w:rsidRDefault="00283D45">
      <w:pPr>
        <w:pStyle w:val="a5"/>
        <w:widowControl w:val="0"/>
      </w:pPr>
    </w:p>
    <w:p w:rsidR="00000000" w:rsidRDefault="00283D45">
      <w:pPr>
        <w:pStyle w:val="a5"/>
        <w:widowControl w:val="0"/>
        <w:rPr>
          <w:rFonts w:ascii="Times New Roman" w:hAnsi="Times New Roman" w:cs="Times New Roman"/>
          <w:color w:val="auto"/>
          <w:sz w:val="20"/>
          <w:szCs w:val="20"/>
          <w:lang/>
        </w:rPr>
      </w:pPr>
      <w:r>
        <w:br/>
      </w:r>
      <w:r>
        <w:br w:type="page"/>
      </w:r>
    </w:p>
    <w:p w:rsidR="00283D45" w:rsidRDefault="00283D45">
      <w:pPr>
        <w:pStyle w:val="a5"/>
        <w:widowControl w:val="0"/>
        <w:rPr>
          <w:rFonts w:ascii="Times New Roman" w:hAnsi="Times New Roman" w:cs="Times New Roman"/>
          <w:color w:val="auto"/>
          <w:sz w:val="20"/>
          <w:szCs w:val="20"/>
          <w:lang/>
        </w:rPr>
      </w:pPr>
    </w:p>
    <w:sectPr w:rsidR="00283D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D45" w:rsidRDefault="00283D45">
      <w:r>
        <w:separator/>
      </w:r>
    </w:p>
  </w:endnote>
  <w:endnote w:type="continuationSeparator" w:id="0">
    <w:p w:rsidR="00283D45" w:rsidRDefault="0028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83D4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D45" w:rsidRDefault="00283D45">
      <w:r>
        <w:separator/>
      </w:r>
    </w:p>
  </w:footnote>
  <w:footnote w:type="continuationSeparator" w:id="0">
    <w:p w:rsidR="00283D45" w:rsidRDefault="00283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83D4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894EE87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463"/>
      </w:pPr>
      <w:rPr>
        <w:rFonts w:hint="default"/>
        <w:position w:val="0"/>
        <w:sz w:val="22"/>
        <w:szCs w:val="22"/>
        <w:rtl w:val="0"/>
      </w:rPr>
    </w:lvl>
    <w:lvl w:ilvl="1">
      <w:start w:val="1"/>
      <w:numFmt w:val="lowerRoman"/>
      <w:lvlText w:val="%2."/>
      <w:lvlJc w:val="left"/>
      <w:pPr>
        <w:tabs>
          <w:tab w:val="num" w:pos="12484"/>
        </w:tabs>
        <w:ind w:left="12484"/>
      </w:pPr>
      <w:rPr>
        <w:rFonts w:hint="default"/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12484"/>
        </w:tabs>
        <w:ind w:left="12484"/>
      </w:pPr>
      <w:rPr>
        <w:rFonts w:hint="default"/>
        <w:position w:val="0"/>
        <w:sz w:val="22"/>
        <w:szCs w:val="22"/>
        <w:rtl w:val="0"/>
      </w:rPr>
    </w:lvl>
    <w:lvl w:ilvl="3">
      <w:start w:val="1"/>
      <w:numFmt w:val="lowerRoman"/>
      <w:lvlText w:val="%4."/>
      <w:lvlJc w:val="left"/>
      <w:pPr>
        <w:tabs>
          <w:tab w:val="num" w:pos="12484"/>
        </w:tabs>
        <w:ind w:left="12484"/>
      </w:pPr>
      <w:rPr>
        <w:rFonts w:hint="default"/>
        <w:position w:val="0"/>
        <w:sz w:val="22"/>
        <w:szCs w:val="22"/>
        <w:rtl w:val="0"/>
      </w:rPr>
    </w:lvl>
    <w:lvl w:ilvl="4">
      <w:start w:val="1"/>
      <w:numFmt w:val="lowerRoman"/>
      <w:lvlText w:val="%5."/>
      <w:lvlJc w:val="left"/>
      <w:pPr>
        <w:tabs>
          <w:tab w:val="num" w:pos="12484"/>
        </w:tabs>
        <w:ind w:left="12484"/>
      </w:pPr>
      <w:rPr>
        <w:rFonts w:hint="default"/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12484"/>
        </w:tabs>
        <w:ind w:left="12484"/>
      </w:pPr>
      <w:rPr>
        <w:rFonts w:hint="default"/>
        <w:position w:val="0"/>
        <w:sz w:val="22"/>
        <w:szCs w:val="22"/>
        <w:rtl w:val="0"/>
      </w:rPr>
    </w:lvl>
    <w:lvl w:ilvl="6">
      <w:start w:val="1"/>
      <w:numFmt w:val="lowerRoman"/>
      <w:lvlText w:val="%7."/>
      <w:lvlJc w:val="left"/>
      <w:pPr>
        <w:tabs>
          <w:tab w:val="num" w:pos="12484"/>
        </w:tabs>
        <w:ind w:left="12484"/>
      </w:pPr>
      <w:rPr>
        <w:rFonts w:hint="default"/>
        <w:position w:val="0"/>
        <w:sz w:val="22"/>
        <w:szCs w:val="22"/>
        <w:rtl w:val="0"/>
      </w:rPr>
    </w:lvl>
    <w:lvl w:ilvl="7">
      <w:start w:val="1"/>
      <w:numFmt w:val="lowerRoman"/>
      <w:lvlText w:val="%8."/>
      <w:lvlJc w:val="left"/>
      <w:pPr>
        <w:tabs>
          <w:tab w:val="num" w:pos="12484"/>
        </w:tabs>
        <w:ind w:left="12484"/>
      </w:pPr>
      <w:rPr>
        <w:rFonts w:hint="default"/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12484"/>
        </w:tabs>
        <w:ind w:left="12484"/>
      </w:pPr>
      <w:rPr>
        <w:rFonts w:hint="default"/>
        <w:position w:val="0"/>
        <w:sz w:val="22"/>
        <w:szCs w:val="22"/>
        <w:rtl w:val="0"/>
      </w:rPr>
    </w:lvl>
  </w:abstractNum>
  <w:abstractNum w:abstractNumId="1">
    <w:nsid w:val="00000001"/>
    <w:multiLevelType w:val="multilevel"/>
    <w:tmpl w:val="894EE873"/>
    <w:lvl w:ilvl="0">
      <w:start w:val="1"/>
      <w:numFmt w:val="lowerRoman"/>
      <w:lvlText w:val="%1."/>
      <w:lvlJc w:val="left"/>
      <w:rPr>
        <w:rFonts w:hint="default"/>
        <w:position w:val="0"/>
      </w:rPr>
    </w:lvl>
    <w:lvl w:ilvl="1">
      <w:start w:val="1"/>
      <w:numFmt w:val="lowerRoman"/>
      <w:lvlText w:val="%2."/>
      <w:lvlJc w:val="left"/>
      <w:rPr>
        <w:rFonts w:hint="default"/>
        <w:position w:val="0"/>
      </w:rPr>
    </w:lvl>
    <w:lvl w:ilvl="2">
      <w:start w:val="1"/>
      <w:numFmt w:val="lowerRoman"/>
      <w:lvlText w:val="%3."/>
      <w:lvlJc w:val="left"/>
      <w:rPr>
        <w:rFonts w:hint="default"/>
        <w:position w:val="0"/>
      </w:rPr>
    </w:lvl>
    <w:lvl w:ilvl="3">
      <w:start w:val="1"/>
      <w:numFmt w:val="lowerRoman"/>
      <w:lvlText w:val="%4."/>
      <w:lvlJc w:val="left"/>
      <w:rPr>
        <w:rFonts w:hint="default"/>
        <w:position w:val="0"/>
      </w:rPr>
    </w:lvl>
    <w:lvl w:ilvl="4">
      <w:start w:val="1"/>
      <w:numFmt w:val="lowerRoman"/>
      <w:lvlText w:val="%5."/>
      <w:lvlJc w:val="left"/>
      <w:rPr>
        <w:rFonts w:hint="default"/>
        <w:position w:val="0"/>
      </w:rPr>
    </w:lvl>
    <w:lvl w:ilvl="5">
      <w:start w:val="1"/>
      <w:numFmt w:val="lowerRoman"/>
      <w:lvlText w:val="%6."/>
      <w:lvlJc w:val="left"/>
      <w:rPr>
        <w:rFonts w:hint="default"/>
        <w:position w:val="0"/>
      </w:rPr>
    </w:lvl>
    <w:lvl w:ilvl="6">
      <w:start w:val="1"/>
      <w:numFmt w:val="lowerRoman"/>
      <w:lvlText w:val="%7."/>
      <w:lvlJc w:val="left"/>
      <w:rPr>
        <w:rFonts w:hint="default"/>
        <w:position w:val="0"/>
      </w:rPr>
    </w:lvl>
    <w:lvl w:ilvl="7">
      <w:start w:val="1"/>
      <w:numFmt w:val="lowerRoman"/>
      <w:lvlText w:val="%8."/>
      <w:lvlJc w:val="left"/>
      <w:rPr>
        <w:rFonts w:hint="default"/>
        <w:position w:val="0"/>
      </w:rPr>
    </w:lvl>
    <w:lvl w:ilvl="8">
      <w:start w:val="1"/>
      <w:numFmt w:val="lowerRoman"/>
      <w:lvlText w:val="%9."/>
      <w:lvlJc w:val="left"/>
      <w:rPr>
        <w:rFonts w:hint="default"/>
        <w:position w:val="0"/>
      </w:rPr>
    </w:lvl>
  </w:abstractNum>
  <w:abstractNum w:abstractNumId="2">
    <w:nsid w:val="00000002"/>
    <w:multiLevelType w:val="multilevel"/>
    <w:tmpl w:val="894EE874"/>
    <w:numStyleLink w:val="List0"/>
  </w:abstractNum>
  <w:abstractNum w:abstractNumId="3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720"/>
        </w:tabs>
        <w:ind w:left="720" w:hanging="359"/>
      </w:pPr>
      <w:rPr>
        <w:rFonts w:hint="default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12600"/>
        </w:tabs>
        <w:ind w:left="12600"/>
      </w:pPr>
      <w:rPr>
        <w:rFonts w:hint="default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12600"/>
        </w:tabs>
        <w:ind w:left="12600"/>
      </w:pPr>
      <w:rPr>
        <w:rFonts w:hint="default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12600"/>
        </w:tabs>
        <w:ind w:left="12600"/>
      </w:pPr>
      <w:rPr>
        <w:rFonts w:hint="default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2600"/>
        </w:tabs>
        <w:ind w:left="12600"/>
      </w:pPr>
      <w:rPr>
        <w:rFonts w:hint="default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2600"/>
        </w:tabs>
        <w:ind w:left="12600"/>
      </w:pPr>
      <w:rPr>
        <w:rFonts w:hint="default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2600"/>
        </w:tabs>
        <w:ind w:left="12600"/>
      </w:pPr>
      <w:rPr>
        <w:rFonts w:hint="default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2600"/>
        </w:tabs>
        <w:ind w:left="12600"/>
      </w:pPr>
      <w:rPr>
        <w:rFonts w:hint="default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12600"/>
        </w:tabs>
        <w:ind w:left="12600"/>
      </w:pPr>
      <w:rPr>
        <w:rFonts w:hint="default"/>
        <w:position w:val="0"/>
        <w:sz w:val="22"/>
        <w:szCs w:val="22"/>
        <w:rtl w:val="0"/>
      </w:rPr>
    </w:lvl>
  </w:abstractNum>
  <w:abstractNum w:abstractNumId="4">
    <w:nsid w:val="00000004"/>
    <w:multiLevelType w:val="multilevel"/>
    <w:tmpl w:val="894EE876"/>
    <w:lvl w:ilvl="0">
      <w:start w:val="1"/>
      <w:numFmt w:val="bullet"/>
      <w:lvlText w:val="-"/>
      <w:lvlJc w:val="left"/>
      <w:rPr>
        <w:rFonts w:hint="default"/>
        <w:position w:val="0"/>
      </w:rPr>
    </w:lvl>
    <w:lvl w:ilvl="1">
      <w:start w:val="1"/>
      <w:numFmt w:val="bullet"/>
      <w:lvlText w:val="-"/>
      <w:lvlJc w:val="left"/>
      <w:rPr>
        <w:rFonts w:hint="default"/>
        <w:position w:val="0"/>
      </w:rPr>
    </w:lvl>
    <w:lvl w:ilvl="2">
      <w:start w:val="1"/>
      <w:numFmt w:val="bullet"/>
      <w:lvlText w:val="-"/>
      <w:lvlJc w:val="left"/>
      <w:rPr>
        <w:rFonts w:hint="default"/>
        <w:position w:val="0"/>
      </w:rPr>
    </w:lvl>
    <w:lvl w:ilvl="3">
      <w:start w:val="1"/>
      <w:numFmt w:val="bullet"/>
      <w:lvlText w:val="-"/>
      <w:lvlJc w:val="left"/>
      <w:rPr>
        <w:rFonts w:hint="default"/>
        <w:position w:val="0"/>
      </w:rPr>
    </w:lvl>
    <w:lvl w:ilvl="4">
      <w:start w:val="1"/>
      <w:numFmt w:val="bullet"/>
      <w:lvlText w:val="-"/>
      <w:lvlJc w:val="left"/>
      <w:rPr>
        <w:rFonts w:hint="default"/>
        <w:position w:val="0"/>
      </w:rPr>
    </w:lvl>
    <w:lvl w:ilvl="5">
      <w:start w:val="1"/>
      <w:numFmt w:val="bullet"/>
      <w:lvlText w:val="-"/>
      <w:lvlJc w:val="left"/>
      <w:rPr>
        <w:rFonts w:hint="default"/>
        <w:position w:val="0"/>
      </w:rPr>
    </w:lvl>
    <w:lvl w:ilvl="6">
      <w:start w:val="1"/>
      <w:numFmt w:val="bullet"/>
      <w:lvlText w:val="-"/>
      <w:lvlJc w:val="left"/>
      <w:rPr>
        <w:rFonts w:hint="default"/>
        <w:position w:val="0"/>
      </w:rPr>
    </w:lvl>
    <w:lvl w:ilvl="7">
      <w:start w:val="1"/>
      <w:numFmt w:val="bullet"/>
      <w:lvlText w:val="-"/>
      <w:lvlJc w:val="left"/>
      <w:rPr>
        <w:rFonts w:hint="default"/>
        <w:position w:val="0"/>
      </w:rPr>
    </w:lvl>
    <w:lvl w:ilvl="8">
      <w:start w:val="1"/>
      <w:numFmt w:val="bullet"/>
      <w:lvlText w:val="-"/>
      <w:lvlJc w:val="left"/>
      <w:rPr>
        <w:rFonts w:hint="default"/>
        <w:position w:val="0"/>
      </w:rPr>
    </w:lvl>
  </w:abstractNum>
  <w:abstractNum w:abstractNumId="5">
    <w:nsid w:val="00000005"/>
    <w:multiLevelType w:val="multilevel"/>
    <w:tmpl w:val="894EE877"/>
    <w:numStyleLink w:val="List1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mso-wrap-style:none">
      <v:stroke weight="0" endcap="round"/>
      <v:textbox style="mso-column-count:0;mso-column-margin:0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88"/>
    <w:rsid w:val="001A5775"/>
    <w:rsid w:val="00283D45"/>
    <w:rsid w:val="004153BE"/>
    <w:rsid w:val="004210EB"/>
    <w:rsid w:val="005E1B17"/>
    <w:rsid w:val="007D336D"/>
    <w:rsid w:val="008D7655"/>
    <w:rsid w:val="00A5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6B40107-AFCF-4FDF-AE8A-B470126E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u w:val="single"/>
    </w:rPr>
  </w:style>
  <w:style w:type="paragraph" w:customStyle="1" w:styleId="a4">
    <w:name w:val="Колонтитулы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line="276" w:lineRule="auto"/>
    </w:pPr>
    <w:rPr>
      <w:rFonts w:ascii="Arial Unicode MS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Импортированный стиль 2"/>
    <w:pPr>
      <w:numPr>
        <w:numId w:val="5"/>
      </w:numPr>
    </w:pPr>
  </w:style>
  <w:style w:type="paragraph" w:styleId="a6">
    <w:name w:val="Normal (Web)"/>
    <w:basedOn w:val="a"/>
    <w:uiPriority w:val="99"/>
    <w:unhideWhenUsed/>
    <w:locked/>
    <w:rsid w:val="004210EB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account</dc:creator>
  <cp:keywords/>
  <cp:lastModifiedBy>Developer account</cp:lastModifiedBy>
  <cp:revision>2</cp:revision>
  <dcterms:created xsi:type="dcterms:W3CDTF">2015-04-13T16:50:00Z</dcterms:created>
  <dcterms:modified xsi:type="dcterms:W3CDTF">2015-04-13T16:50:00Z</dcterms:modified>
</cp:coreProperties>
</file>